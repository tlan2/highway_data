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7D" w:rsidRDefault="00E35FC1" w:rsidP="00B4517D">
      <w:pPr>
        <w:jc w:val="center"/>
        <w:rPr>
          <w:rFonts w:asciiTheme="majorHAnsi" w:hAnsiTheme="majorHAnsi" w:cstheme="majorHAnsi"/>
          <w:sz w:val="36"/>
          <w:szCs w:val="36"/>
        </w:rPr>
      </w:pPr>
      <w:r w:rsidRPr="00252CDB">
        <w:rPr>
          <w:rFonts w:asciiTheme="majorHAnsi" w:hAnsiTheme="majorHAnsi" w:cstheme="majorHAnsi"/>
          <w:sz w:val="36"/>
          <w:szCs w:val="36"/>
        </w:rPr>
        <w:t>CS 488/588</w:t>
      </w:r>
      <w:r w:rsidR="00B4517D" w:rsidRPr="00252CDB">
        <w:rPr>
          <w:rFonts w:asciiTheme="majorHAnsi" w:hAnsiTheme="majorHAnsi" w:cstheme="majorHAnsi"/>
          <w:sz w:val="36"/>
          <w:szCs w:val="36"/>
        </w:rPr>
        <w:t xml:space="preserve"> </w:t>
      </w:r>
      <w:r w:rsidR="00E13779" w:rsidRPr="00252CDB">
        <w:rPr>
          <w:rFonts w:asciiTheme="majorHAnsi" w:hAnsiTheme="majorHAnsi" w:cstheme="majorHAnsi"/>
          <w:sz w:val="36"/>
          <w:szCs w:val="36"/>
        </w:rPr>
        <w:t>Cloud &amp; Cluster Data Management</w:t>
      </w:r>
      <w:r w:rsidR="00B4517D" w:rsidRPr="00252CDB">
        <w:rPr>
          <w:rFonts w:asciiTheme="majorHAnsi" w:hAnsiTheme="majorHAnsi" w:cstheme="majorHAnsi"/>
        </w:rPr>
        <w:br/>
      </w:r>
      <w:r w:rsidR="00E13779" w:rsidRPr="00252CDB">
        <w:rPr>
          <w:rFonts w:asciiTheme="majorHAnsi" w:hAnsiTheme="majorHAnsi" w:cstheme="majorHAnsi"/>
          <w:sz w:val="36"/>
          <w:szCs w:val="36"/>
        </w:rPr>
        <w:t>Fall</w:t>
      </w:r>
      <w:r w:rsidR="00B4517D" w:rsidRPr="00252CDB">
        <w:rPr>
          <w:rFonts w:asciiTheme="majorHAnsi" w:hAnsiTheme="majorHAnsi" w:cstheme="majorHAnsi"/>
          <w:sz w:val="36"/>
          <w:szCs w:val="36"/>
        </w:rPr>
        <w:t xml:space="preserve"> 201</w:t>
      </w:r>
      <w:r w:rsidR="00BE63CF" w:rsidRPr="00252CDB">
        <w:rPr>
          <w:rFonts w:asciiTheme="majorHAnsi" w:hAnsiTheme="majorHAnsi" w:cstheme="majorHAnsi"/>
          <w:sz w:val="36"/>
          <w:szCs w:val="36"/>
        </w:rPr>
        <w:t>9</w:t>
      </w:r>
      <w:r w:rsidR="00B4517D" w:rsidRPr="00252CDB">
        <w:rPr>
          <w:rFonts w:asciiTheme="majorHAnsi" w:hAnsiTheme="majorHAnsi" w:cstheme="majorHAnsi"/>
          <w:sz w:val="36"/>
          <w:szCs w:val="36"/>
        </w:rPr>
        <w:t xml:space="preserve"> Quarter</w:t>
      </w:r>
      <w:r w:rsidR="00BE63CF" w:rsidRPr="00252CDB">
        <w:rPr>
          <w:rFonts w:asciiTheme="majorHAnsi" w:hAnsiTheme="majorHAnsi" w:cstheme="majorHAnsi"/>
          <w:sz w:val="36"/>
          <w:szCs w:val="36"/>
        </w:rPr>
        <w:t xml:space="preserve"> </w:t>
      </w:r>
    </w:p>
    <w:p w:rsidR="00252CDB" w:rsidRDefault="00252CDB" w:rsidP="00B4517D">
      <w:pPr>
        <w:jc w:val="center"/>
        <w:rPr>
          <w:rFonts w:asciiTheme="majorHAnsi" w:hAnsiTheme="majorHAnsi" w:cstheme="majorHAnsi"/>
          <w:sz w:val="36"/>
          <w:szCs w:val="36"/>
        </w:rPr>
      </w:pPr>
    </w:p>
    <w:p w:rsidR="00252CDB" w:rsidRPr="00252CDB" w:rsidRDefault="0059254B" w:rsidP="00B4517D">
      <w:pPr>
        <w:jc w:val="center"/>
        <w:rPr>
          <w:rFonts w:asciiTheme="majorHAnsi" w:hAnsiTheme="majorHAnsi" w:cstheme="majorHAnsi"/>
        </w:rPr>
      </w:pPr>
      <w:r>
        <w:rPr>
          <w:rFonts w:asciiTheme="majorHAnsi" w:hAnsiTheme="majorHAnsi" w:cstheme="majorHAnsi"/>
          <w:sz w:val="36"/>
          <w:szCs w:val="36"/>
        </w:rPr>
        <w:t xml:space="preserve">Project </w:t>
      </w:r>
      <w:bookmarkStart w:id="0" w:name="_GoBack"/>
      <w:bookmarkEnd w:id="0"/>
      <w:r w:rsidR="00252CDB">
        <w:rPr>
          <w:rFonts w:asciiTheme="majorHAnsi" w:hAnsiTheme="majorHAnsi" w:cstheme="majorHAnsi"/>
          <w:sz w:val="36"/>
          <w:szCs w:val="36"/>
        </w:rPr>
        <w:t>Part 2: Data Modeling and Application Design - DRAFT</w:t>
      </w:r>
    </w:p>
    <w:p w:rsidR="00B4517D" w:rsidRPr="00252CDB" w:rsidRDefault="00653631" w:rsidP="00B4517D">
      <w:pPr>
        <w:jc w:val="center"/>
        <w:rPr>
          <w:rFonts w:asciiTheme="majorHAnsi" w:hAnsiTheme="majorHAnsi" w:cstheme="majorHAnsi"/>
        </w:rPr>
      </w:pPr>
      <w:r>
        <w:rPr>
          <w:rFonts w:asciiTheme="majorHAnsi" w:hAnsiTheme="majorHAnsi" w:cstheme="majorHAnsi"/>
          <w:noProof/>
        </w:rPr>
        <w:pict>
          <v:rect id="_x0000_i1025" alt="" style="width:6in;height:.05pt;mso-width-percent:0;mso-height-percent:0;mso-width-percent:0;mso-height-percent:0" o:hralign="center" o:hrstd="t" o:hr="t" fillcolor="#a0a0a0" stroked="f"/>
        </w:pict>
      </w:r>
    </w:p>
    <w:p w:rsidR="00BE63CF" w:rsidRPr="00252CDB" w:rsidRDefault="00252CDB" w:rsidP="00B4517D">
      <w:pPr>
        <w:rPr>
          <w:rFonts w:asciiTheme="majorHAnsi" w:hAnsiTheme="majorHAnsi" w:cstheme="majorHAnsi"/>
          <w:sz w:val="28"/>
          <w:szCs w:val="28"/>
        </w:rPr>
      </w:pPr>
      <w:r w:rsidRPr="00252CDB">
        <w:rPr>
          <w:rFonts w:asciiTheme="majorHAnsi" w:hAnsiTheme="majorHAnsi" w:cstheme="majorHAnsi"/>
          <w:i/>
          <w:sz w:val="28"/>
          <w:szCs w:val="28"/>
        </w:rPr>
        <w:t>Due:</w:t>
      </w:r>
      <w:r w:rsidRPr="00252CDB">
        <w:rPr>
          <w:rFonts w:asciiTheme="majorHAnsi" w:hAnsiTheme="majorHAnsi" w:cstheme="majorHAnsi"/>
          <w:sz w:val="28"/>
          <w:szCs w:val="28"/>
        </w:rPr>
        <w:t xml:space="preserve"> Thursday, Nov 14, by midnight (D2L)</w:t>
      </w:r>
    </w:p>
    <w:p w:rsidR="00BE63CF" w:rsidRPr="00252CDB" w:rsidRDefault="00BE63CF" w:rsidP="00B4517D">
      <w:pPr>
        <w:rPr>
          <w:rFonts w:asciiTheme="majorHAnsi" w:hAnsiTheme="majorHAnsi" w:cstheme="majorHAnsi"/>
          <w:color w:val="000000"/>
        </w:rPr>
      </w:pPr>
    </w:p>
    <w:p w:rsidR="00FA730C" w:rsidRPr="00252CDB" w:rsidRDefault="00252CDB" w:rsidP="00B4517D">
      <w:pPr>
        <w:rPr>
          <w:rFonts w:asciiTheme="majorHAnsi" w:hAnsiTheme="majorHAnsi" w:cstheme="majorHAnsi"/>
          <w:color w:val="000000"/>
        </w:rPr>
      </w:pPr>
      <w:r>
        <w:rPr>
          <w:rFonts w:asciiTheme="majorHAnsi" w:hAnsiTheme="majorHAnsi" w:cstheme="majorHAnsi"/>
          <w:b/>
          <w:i/>
          <w:color w:val="000000"/>
        </w:rPr>
        <w:t xml:space="preserve">Part 2 </w:t>
      </w:r>
      <w:r w:rsidRPr="00252CDB">
        <w:rPr>
          <w:rFonts w:asciiTheme="majorHAnsi" w:hAnsiTheme="majorHAnsi" w:cstheme="majorHAnsi"/>
          <w:b/>
          <w:i/>
          <w:color w:val="000000"/>
        </w:rPr>
        <w:t>Goal:</w:t>
      </w:r>
      <w:r>
        <w:rPr>
          <w:rFonts w:asciiTheme="majorHAnsi" w:hAnsiTheme="majorHAnsi" w:cstheme="majorHAnsi"/>
          <w:b/>
          <w:color w:val="000000"/>
        </w:rPr>
        <w:t xml:space="preserve"> </w:t>
      </w:r>
      <w:r>
        <w:rPr>
          <w:rFonts w:asciiTheme="majorHAnsi" w:hAnsiTheme="majorHAnsi" w:cstheme="majorHAnsi"/>
        </w:rPr>
        <w:t xml:space="preserve">Design </w:t>
      </w:r>
      <w:r w:rsidRPr="00252CDB">
        <w:rPr>
          <w:rFonts w:asciiTheme="majorHAnsi" w:hAnsiTheme="majorHAnsi" w:cstheme="majorHAnsi"/>
        </w:rPr>
        <w:t xml:space="preserve">the </w:t>
      </w:r>
      <w:r>
        <w:rPr>
          <w:rFonts w:asciiTheme="majorHAnsi" w:hAnsiTheme="majorHAnsi" w:cstheme="majorHAnsi"/>
        </w:rPr>
        <w:t xml:space="preserve">model/storage </w:t>
      </w:r>
      <w:r w:rsidRPr="00252CDB">
        <w:rPr>
          <w:rFonts w:asciiTheme="majorHAnsi" w:hAnsiTheme="majorHAnsi" w:cstheme="majorHAnsi"/>
        </w:rPr>
        <w:t xml:space="preserve">of the data and </w:t>
      </w:r>
      <w:r>
        <w:rPr>
          <w:rFonts w:asciiTheme="majorHAnsi" w:hAnsiTheme="majorHAnsi" w:cstheme="majorHAnsi"/>
        </w:rPr>
        <w:t xml:space="preserve">the implementation of the specified </w:t>
      </w:r>
      <w:r w:rsidRPr="00252CDB">
        <w:rPr>
          <w:rFonts w:asciiTheme="majorHAnsi" w:hAnsiTheme="majorHAnsi" w:cstheme="majorHAnsi"/>
        </w:rPr>
        <w:t xml:space="preserve">queries given for the system </w:t>
      </w:r>
      <w:r>
        <w:rPr>
          <w:rFonts w:asciiTheme="majorHAnsi" w:hAnsiTheme="majorHAnsi" w:cstheme="majorHAnsi"/>
        </w:rPr>
        <w:t xml:space="preserve">the team investigated in Part 1 of the project. </w:t>
      </w:r>
    </w:p>
    <w:p w:rsidR="00252CDB" w:rsidRPr="00252CDB" w:rsidRDefault="00252CDB" w:rsidP="00B4517D">
      <w:pPr>
        <w:rPr>
          <w:rFonts w:asciiTheme="majorHAnsi" w:hAnsiTheme="majorHAnsi" w:cstheme="majorHAnsi"/>
          <w:color w:val="000000"/>
        </w:rPr>
      </w:pPr>
    </w:p>
    <w:p w:rsidR="00252CDB" w:rsidRDefault="00252CDB" w:rsidP="00252CDB">
      <w:pPr>
        <w:rPr>
          <w:rFonts w:asciiTheme="majorHAnsi" w:eastAsia="Times New Roman" w:hAnsiTheme="majorHAnsi" w:cstheme="majorHAnsi"/>
        </w:rPr>
      </w:pPr>
      <w:r w:rsidRPr="00252CDB">
        <w:rPr>
          <w:rFonts w:asciiTheme="majorHAnsi" w:hAnsiTheme="majorHAnsi" w:cstheme="majorHAnsi"/>
          <w:b/>
          <w:i/>
          <w:color w:val="000000"/>
        </w:rPr>
        <w:t>Deliverable:</w:t>
      </w:r>
      <w:r w:rsidRPr="00252CDB">
        <w:rPr>
          <w:rFonts w:asciiTheme="majorHAnsi" w:hAnsiTheme="majorHAnsi" w:cstheme="majorHAnsi"/>
          <w:color w:val="000000"/>
        </w:rPr>
        <w:t xml:space="preserve"> </w:t>
      </w:r>
      <w:r>
        <w:rPr>
          <w:rFonts w:asciiTheme="majorHAnsi" w:hAnsiTheme="majorHAnsi" w:cstheme="majorHAnsi"/>
          <w:color w:val="000000"/>
        </w:rPr>
        <w:t>The d</w:t>
      </w:r>
      <w:r w:rsidRPr="00252CDB">
        <w:rPr>
          <w:rFonts w:asciiTheme="majorHAnsi" w:hAnsiTheme="majorHAnsi" w:cstheme="majorHAnsi"/>
          <w:color w:val="000000"/>
        </w:rPr>
        <w:t xml:space="preserve">eliverable </w:t>
      </w:r>
      <w:r>
        <w:rPr>
          <w:rFonts w:asciiTheme="majorHAnsi" w:hAnsiTheme="majorHAnsi" w:cstheme="majorHAnsi"/>
          <w:color w:val="000000"/>
        </w:rPr>
        <w:t xml:space="preserve">for this part </w:t>
      </w:r>
      <w:r w:rsidRPr="00252CDB">
        <w:rPr>
          <w:rFonts w:asciiTheme="majorHAnsi" w:hAnsiTheme="majorHAnsi" w:cstheme="majorHAnsi"/>
          <w:color w:val="000000"/>
        </w:rPr>
        <w:t xml:space="preserve">will </w:t>
      </w:r>
      <w:r>
        <w:rPr>
          <w:rFonts w:asciiTheme="majorHAnsi" w:hAnsiTheme="majorHAnsi" w:cstheme="majorHAnsi"/>
          <w:color w:val="000000"/>
        </w:rPr>
        <w:t>be a short writeup of your design and l</w:t>
      </w:r>
      <w:r w:rsidRPr="00252CDB">
        <w:rPr>
          <w:rFonts w:asciiTheme="majorHAnsi" w:hAnsiTheme="majorHAnsi" w:cstheme="majorHAnsi"/>
          <w:color w:val="000000"/>
        </w:rPr>
        <w:t xml:space="preserve">ikely be a meeting with the Prof &amp; TA </w:t>
      </w:r>
      <w:r>
        <w:rPr>
          <w:rFonts w:asciiTheme="majorHAnsi" w:hAnsiTheme="majorHAnsi" w:cstheme="majorHAnsi"/>
          <w:color w:val="000000"/>
        </w:rPr>
        <w:t xml:space="preserve">to discuss your design. </w:t>
      </w:r>
      <w:r w:rsidRPr="00252CDB">
        <w:rPr>
          <w:rFonts w:asciiTheme="majorHAnsi" w:hAnsiTheme="majorHAnsi" w:cstheme="majorHAnsi"/>
          <w:color w:val="000000"/>
        </w:rPr>
        <w:t>Exact deliverable to be determined.</w:t>
      </w:r>
      <w:r>
        <w:rPr>
          <w:rFonts w:asciiTheme="majorHAnsi" w:hAnsiTheme="majorHAnsi" w:cstheme="majorHAnsi"/>
          <w:color w:val="000000"/>
        </w:rPr>
        <w:t xml:space="preserve"> </w:t>
      </w:r>
      <w:r>
        <w:rPr>
          <w:rFonts w:asciiTheme="majorHAnsi" w:eastAsia="Times New Roman" w:hAnsiTheme="majorHAnsi" w:cstheme="majorHAnsi"/>
        </w:rPr>
        <w:t>Writeups will be turned in on D2L</w:t>
      </w:r>
    </w:p>
    <w:p w:rsidR="00252CDB" w:rsidRDefault="00252CDB" w:rsidP="00252CDB">
      <w:pPr>
        <w:rPr>
          <w:rFonts w:asciiTheme="majorHAnsi" w:hAnsiTheme="majorHAnsi" w:cstheme="majorHAnsi"/>
          <w:color w:val="000000"/>
        </w:rPr>
      </w:pPr>
    </w:p>
    <w:p w:rsidR="00252CDB" w:rsidRDefault="00252CDB" w:rsidP="00252CDB">
      <w:pPr>
        <w:rPr>
          <w:rFonts w:asciiTheme="majorHAnsi" w:hAnsiTheme="majorHAnsi" w:cstheme="majorHAnsi"/>
          <w:color w:val="000000"/>
        </w:rPr>
      </w:pPr>
      <w:r w:rsidRPr="00252CDB">
        <w:rPr>
          <w:rFonts w:asciiTheme="majorHAnsi" w:hAnsiTheme="majorHAnsi" w:cstheme="majorHAnsi"/>
          <w:b/>
          <w:i/>
          <w:color w:val="000000"/>
        </w:rPr>
        <w:t>Data Sets:</w:t>
      </w:r>
      <w:r>
        <w:rPr>
          <w:rFonts w:asciiTheme="majorHAnsi" w:hAnsiTheme="majorHAnsi" w:cstheme="majorHAnsi"/>
          <w:color w:val="000000"/>
        </w:rPr>
        <w:t xml:space="preserve"> There are two options for the data and related questions to be used for the project. DBLP and Freeway. Both data sets are in the Class Google Drive Folder. Both data sets contain data and a set of questions to be answered over the data.</w:t>
      </w:r>
    </w:p>
    <w:p w:rsidR="00252CDB" w:rsidRPr="00252CDB" w:rsidRDefault="00252CDB" w:rsidP="00252CDB">
      <w:pPr>
        <w:rPr>
          <w:rFonts w:asciiTheme="majorHAnsi" w:hAnsiTheme="majorHAnsi" w:cstheme="majorHAnsi"/>
          <w:color w:val="000000"/>
        </w:rPr>
      </w:pPr>
    </w:p>
    <w:p w:rsidR="00252CDB" w:rsidRPr="00252CDB" w:rsidRDefault="00252CDB" w:rsidP="00252CDB">
      <w:pPr>
        <w:rPr>
          <w:rFonts w:asciiTheme="majorHAnsi" w:hAnsiTheme="majorHAnsi" w:cstheme="majorHAnsi"/>
          <w:bCs/>
          <w:i/>
        </w:rPr>
      </w:pPr>
      <w:r w:rsidRPr="00252CDB">
        <w:rPr>
          <w:rFonts w:asciiTheme="majorHAnsi" w:hAnsiTheme="majorHAnsi" w:cstheme="majorHAnsi"/>
          <w:bCs/>
          <w:i/>
        </w:rPr>
        <w:t xml:space="preserve">Options 1:  DBLB (Graph Data) </w:t>
      </w:r>
    </w:p>
    <w:p w:rsidR="00252CDB" w:rsidRPr="00252CDB" w:rsidRDefault="00252CDB" w:rsidP="00252CDB">
      <w:pPr>
        <w:pStyle w:val="ListParagraph"/>
        <w:rPr>
          <w:rFonts w:asciiTheme="majorHAnsi" w:hAnsiTheme="majorHAnsi" w:cstheme="majorHAnsi"/>
          <w:b/>
          <w:bCs/>
        </w:rPr>
      </w:pPr>
      <w:r w:rsidRPr="00252CDB">
        <w:rPr>
          <w:rFonts w:asciiTheme="majorHAnsi" w:eastAsia="Times New Roman" w:hAnsiTheme="majorHAnsi" w:cstheme="majorHAnsi"/>
        </w:rPr>
        <w:t xml:space="preserve">This option focuses around an application that manages and processes a graph of bibliographic data derived from the </w:t>
      </w:r>
      <w:r w:rsidRPr="00252CDB">
        <w:rPr>
          <w:rFonts w:asciiTheme="majorHAnsi" w:hAnsiTheme="majorHAnsi" w:cstheme="majorHAnsi"/>
          <w:bCs/>
        </w:rPr>
        <w:t xml:space="preserve">DBLP Computer Science bibliography: </w:t>
      </w:r>
      <w:hyperlink r:id="rId5" w:history="1">
        <w:r w:rsidRPr="00252CDB">
          <w:rPr>
            <w:rStyle w:val="Hyperlink"/>
            <w:rFonts w:asciiTheme="majorHAnsi" w:hAnsiTheme="majorHAnsi" w:cstheme="majorHAnsi"/>
            <w:bCs/>
          </w:rPr>
          <w:t>http://dblp.uni-trier.de</w:t>
        </w:r>
      </w:hyperlink>
      <w:hyperlink r:id="rId6" w:history="1">
        <w:r w:rsidRPr="00252CDB">
          <w:rPr>
            <w:rStyle w:val="Hyperlink"/>
            <w:rFonts w:asciiTheme="majorHAnsi" w:hAnsiTheme="majorHAnsi" w:cstheme="majorHAnsi"/>
            <w:bCs/>
          </w:rPr>
          <w:t>/</w:t>
        </w:r>
      </w:hyperlink>
    </w:p>
    <w:p w:rsidR="00252CDB" w:rsidRPr="00252CDB" w:rsidRDefault="00252CDB" w:rsidP="00252CDB">
      <w:pPr>
        <w:rPr>
          <w:rFonts w:asciiTheme="majorHAnsi" w:hAnsiTheme="majorHAnsi" w:cstheme="majorHAnsi"/>
          <w:bCs/>
        </w:rPr>
      </w:pPr>
    </w:p>
    <w:p w:rsidR="00252CDB" w:rsidRPr="00252CDB" w:rsidRDefault="00252CDB" w:rsidP="00252CDB">
      <w:pPr>
        <w:rPr>
          <w:rFonts w:asciiTheme="majorHAnsi" w:hAnsiTheme="majorHAnsi" w:cstheme="majorHAnsi"/>
          <w:bCs/>
          <w:i/>
        </w:rPr>
      </w:pPr>
      <w:r w:rsidRPr="00252CDB">
        <w:rPr>
          <w:rFonts w:asciiTheme="majorHAnsi" w:hAnsiTheme="majorHAnsi" w:cstheme="majorHAnsi"/>
          <w:bCs/>
          <w:i/>
        </w:rPr>
        <w:t xml:space="preserve">Option 2: </w:t>
      </w:r>
      <w:r>
        <w:rPr>
          <w:rFonts w:asciiTheme="majorHAnsi" w:hAnsiTheme="majorHAnsi" w:cstheme="majorHAnsi"/>
          <w:bCs/>
          <w:i/>
        </w:rPr>
        <w:t>Freeway</w:t>
      </w:r>
      <w:r w:rsidRPr="00252CDB">
        <w:rPr>
          <w:rFonts w:asciiTheme="majorHAnsi" w:hAnsiTheme="majorHAnsi" w:cstheme="majorHAnsi"/>
          <w:bCs/>
          <w:i/>
        </w:rPr>
        <w:t xml:space="preserve"> Data (Relational Data)</w:t>
      </w:r>
    </w:p>
    <w:p w:rsidR="00252CDB" w:rsidRPr="00252CDB" w:rsidRDefault="00252CDB" w:rsidP="00252CDB">
      <w:pPr>
        <w:ind w:left="720"/>
        <w:rPr>
          <w:rFonts w:asciiTheme="majorHAnsi" w:hAnsiTheme="majorHAnsi" w:cstheme="majorHAnsi"/>
          <w:bCs/>
          <w:color w:val="0000FF" w:themeColor="hyperlink"/>
          <w:u w:val="single"/>
        </w:rPr>
      </w:pPr>
      <w:r w:rsidRPr="00252CDB">
        <w:rPr>
          <w:rFonts w:asciiTheme="majorHAnsi" w:eastAsia="Times New Roman" w:hAnsiTheme="majorHAnsi" w:cstheme="majorHAnsi"/>
        </w:rPr>
        <w:t xml:space="preserve">This option focuses around freeway speed data and calculating travel times. The data set is relational. </w:t>
      </w:r>
    </w:p>
    <w:p w:rsidR="00252CDB" w:rsidRDefault="00252CDB" w:rsidP="00252CDB">
      <w:pPr>
        <w:rPr>
          <w:rFonts w:asciiTheme="majorHAnsi" w:hAnsiTheme="majorHAnsi" w:cstheme="majorHAnsi"/>
          <w:b/>
          <w:bCs/>
          <w:i/>
        </w:rPr>
      </w:pPr>
    </w:p>
    <w:p w:rsidR="00592B9B" w:rsidRPr="00252CDB" w:rsidRDefault="00252CDB" w:rsidP="00592B9B">
      <w:pPr>
        <w:rPr>
          <w:rFonts w:asciiTheme="majorHAnsi" w:hAnsiTheme="majorHAnsi" w:cstheme="majorHAnsi"/>
          <w:b/>
        </w:rPr>
      </w:pPr>
      <w:r w:rsidRPr="00252CDB">
        <w:rPr>
          <w:rFonts w:asciiTheme="majorHAnsi" w:hAnsiTheme="majorHAnsi" w:cstheme="majorHAnsi"/>
          <w:b/>
        </w:rPr>
        <w:t xml:space="preserve">Data Modeling </w:t>
      </w:r>
      <w:r>
        <w:rPr>
          <w:rFonts w:asciiTheme="majorHAnsi" w:hAnsiTheme="majorHAnsi" w:cstheme="majorHAnsi"/>
          <w:b/>
        </w:rPr>
        <w:t xml:space="preserve">&amp; </w:t>
      </w:r>
      <w:r w:rsidR="00592B9B" w:rsidRPr="00252CDB">
        <w:rPr>
          <w:rFonts w:asciiTheme="majorHAnsi" w:hAnsiTheme="majorHAnsi" w:cstheme="majorHAnsi"/>
          <w:b/>
        </w:rPr>
        <w:t xml:space="preserve">Application Design </w:t>
      </w:r>
    </w:p>
    <w:p w:rsidR="00592B9B" w:rsidRPr="00252CDB" w:rsidRDefault="00592B9B" w:rsidP="00592B9B">
      <w:pPr>
        <w:rPr>
          <w:rFonts w:asciiTheme="majorHAnsi" w:hAnsiTheme="majorHAnsi" w:cstheme="majorHAnsi"/>
        </w:rPr>
      </w:pPr>
      <w:r w:rsidRPr="00252CDB">
        <w:rPr>
          <w:rFonts w:asciiTheme="majorHAnsi" w:hAnsiTheme="majorHAnsi" w:cstheme="majorHAnsi"/>
        </w:rPr>
        <w:t xml:space="preserve">In the </w:t>
      </w:r>
      <w:r w:rsidR="00FA730C" w:rsidRPr="00252CDB">
        <w:rPr>
          <w:rFonts w:asciiTheme="majorHAnsi" w:hAnsiTheme="majorHAnsi" w:cstheme="majorHAnsi"/>
        </w:rPr>
        <w:t>second</w:t>
      </w:r>
      <w:r w:rsidRPr="00252CDB">
        <w:rPr>
          <w:rFonts w:asciiTheme="majorHAnsi" w:hAnsiTheme="majorHAnsi" w:cstheme="majorHAnsi"/>
        </w:rPr>
        <w:t xml:space="preserve"> part of the project, </w:t>
      </w:r>
      <w:r w:rsidR="00B4517D" w:rsidRPr="00252CDB">
        <w:rPr>
          <w:rFonts w:asciiTheme="majorHAnsi" w:hAnsiTheme="majorHAnsi" w:cstheme="majorHAnsi"/>
        </w:rPr>
        <w:t>teams</w:t>
      </w:r>
      <w:r w:rsidRPr="00252CDB">
        <w:rPr>
          <w:rFonts w:asciiTheme="majorHAnsi" w:hAnsiTheme="majorHAnsi" w:cstheme="majorHAnsi"/>
        </w:rPr>
        <w:t xml:space="preserve"> design </w:t>
      </w:r>
      <w:r w:rsidR="002452AD" w:rsidRPr="00252CDB">
        <w:rPr>
          <w:rFonts w:asciiTheme="majorHAnsi" w:hAnsiTheme="majorHAnsi" w:cstheme="majorHAnsi"/>
        </w:rPr>
        <w:t xml:space="preserve">the </w:t>
      </w:r>
      <w:r w:rsidR="00252CDB">
        <w:rPr>
          <w:rFonts w:asciiTheme="majorHAnsi" w:hAnsiTheme="majorHAnsi" w:cstheme="majorHAnsi"/>
        </w:rPr>
        <w:t xml:space="preserve">storage/modeling of the provided data and designs how they will implement the questions provided for the selected data set. All </w:t>
      </w:r>
      <w:r w:rsidR="00B4517D" w:rsidRPr="00252CDB">
        <w:rPr>
          <w:rFonts w:asciiTheme="majorHAnsi" w:hAnsiTheme="majorHAnsi" w:cstheme="majorHAnsi"/>
        </w:rPr>
        <w:t>for</w:t>
      </w:r>
      <w:r w:rsidRPr="00252CDB">
        <w:rPr>
          <w:rFonts w:asciiTheme="majorHAnsi" w:hAnsiTheme="majorHAnsi" w:cstheme="majorHAnsi"/>
        </w:rPr>
        <w:t xml:space="preserve"> the system </w:t>
      </w:r>
      <w:r w:rsidR="00252CDB">
        <w:rPr>
          <w:rFonts w:asciiTheme="majorHAnsi" w:hAnsiTheme="majorHAnsi" w:cstheme="majorHAnsi"/>
        </w:rPr>
        <w:t>the team</w:t>
      </w:r>
      <w:r w:rsidRPr="00252CDB">
        <w:rPr>
          <w:rFonts w:asciiTheme="majorHAnsi" w:hAnsiTheme="majorHAnsi" w:cstheme="majorHAnsi"/>
        </w:rPr>
        <w:t xml:space="preserve"> profiled in </w:t>
      </w:r>
      <w:r w:rsidR="00FA730C" w:rsidRPr="00252CDB">
        <w:rPr>
          <w:rFonts w:asciiTheme="majorHAnsi" w:hAnsiTheme="majorHAnsi" w:cstheme="majorHAnsi"/>
        </w:rPr>
        <w:t>Task 1</w:t>
      </w:r>
      <w:r w:rsidR="002452AD" w:rsidRPr="00252CDB">
        <w:rPr>
          <w:rFonts w:asciiTheme="majorHAnsi" w:hAnsiTheme="majorHAnsi" w:cstheme="majorHAnsi"/>
        </w:rPr>
        <w:t>.</w:t>
      </w:r>
      <w:r w:rsidRPr="00252CDB">
        <w:rPr>
          <w:rFonts w:asciiTheme="majorHAnsi" w:hAnsiTheme="majorHAnsi" w:cstheme="majorHAnsi"/>
        </w:rPr>
        <w:t xml:space="preserve"> </w:t>
      </w:r>
    </w:p>
    <w:p w:rsidR="00252CDB" w:rsidRPr="00252CDB" w:rsidRDefault="00252CDB" w:rsidP="00252CDB">
      <w:pPr>
        <w:spacing w:before="100" w:beforeAutospacing="1" w:after="100" w:afterAutospacing="1"/>
        <w:rPr>
          <w:rFonts w:asciiTheme="majorHAnsi" w:eastAsia="Times New Roman" w:hAnsiTheme="majorHAnsi" w:cstheme="majorHAnsi"/>
        </w:rPr>
      </w:pPr>
      <w:r w:rsidRPr="00252CDB">
        <w:rPr>
          <w:rFonts w:asciiTheme="majorHAnsi" w:eastAsia="Times New Roman" w:hAnsiTheme="majorHAnsi" w:cstheme="majorHAnsi"/>
        </w:rPr>
        <w:t xml:space="preserve">The deliverable for this part of the project is a </w:t>
      </w:r>
      <w:r>
        <w:rPr>
          <w:rFonts w:asciiTheme="majorHAnsi" w:eastAsia="Times New Roman" w:hAnsiTheme="majorHAnsi" w:cstheme="majorHAnsi"/>
        </w:rPr>
        <w:t>brief</w:t>
      </w:r>
      <w:r w:rsidRPr="00252CDB">
        <w:rPr>
          <w:rFonts w:asciiTheme="majorHAnsi" w:eastAsia="Times New Roman" w:hAnsiTheme="majorHAnsi" w:cstheme="majorHAnsi"/>
        </w:rPr>
        <w:t xml:space="preserve"> report</w:t>
      </w:r>
      <w:r>
        <w:rPr>
          <w:rFonts w:asciiTheme="majorHAnsi" w:eastAsia="Times New Roman" w:hAnsiTheme="majorHAnsi" w:cstheme="majorHAnsi"/>
        </w:rPr>
        <w:t xml:space="preserve"> (submitted on D2L)</w:t>
      </w:r>
      <w:r w:rsidRPr="00252CDB">
        <w:rPr>
          <w:rFonts w:asciiTheme="majorHAnsi" w:eastAsia="Times New Roman" w:hAnsiTheme="majorHAnsi" w:cstheme="majorHAnsi"/>
        </w:rPr>
        <w:t xml:space="preserve"> that </w:t>
      </w:r>
      <w:r>
        <w:rPr>
          <w:rFonts w:asciiTheme="majorHAnsi" w:eastAsia="Times New Roman" w:hAnsiTheme="majorHAnsi" w:cstheme="majorHAnsi"/>
        </w:rPr>
        <w:t>includes the items below. In addition, there will likely be a meeting with the Prof and TA to discuss your design.</w:t>
      </w:r>
    </w:p>
    <w:p w:rsidR="00592B9B" w:rsidRPr="00252CDB" w:rsidRDefault="00592B9B" w:rsidP="00592B9B">
      <w:pPr>
        <w:numPr>
          <w:ilvl w:val="0"/>
          <w:numId w:val="4"/>
        </w:numPr>
        <w:rPr>
          <w:rFonts w:asciiTheme="majorHAnsi" w:hAnsiTheme="majorHAnsi" w:cstheme="majorHAnsi"/>
        </w:rPr>
      </w:pPr>
      <w:r w:rsidRPr="00252CDB">
        <w:rPr>
          <w:rFonts w:asciiTheme="majorHAnsi" w:hAnsiTheme="majorHAnsi" w:cstheme="majorHAnsi"/>
        </w:rPr>
        <w:t>Using the provided example data, explain how you store the data structures in your data store.</w:t>
      </w:r>
    </w:p>
    <w:p w:rsidR="00592B9B" w:rsidRPr="00252CDB" w:rsidRDefault="00592B9B" w:rsidP="00592B9B">
      <w:pPr>
        <w:numPr>
          <w:ilvl w:val="1"/>
          <w:numId w:val="4"/>
        </w:numPr>
        <w:rPr>
          <w:rFonts w:asciiTheme="majorHAnsi" w:hAnsiTheme="majorHAnsi" w:cstheme="majorHAnsi"/>
        </w:rPr>
      </w:pPr>
      <w:r w:rsidRPr="00252CDB">
        <w:rPr>
          <w:rFonts w:asciiTheme="majorHAnsi" w:hAnsiTheme="majorHAnsi" w:cstheme="majorHAnsi"/>
        </w:rPr>
        <w:t>Show how the example data can be represented in the data model of your data store.</w:t>
      </w:r>
      <w:r w:rsidR="00B4517D" w:rsidRPr="00252CDB">
        <w:rPr>
          <w:rFonts w:asciiTheme="majorHAnsi" w:hAnsiTheme="majorHAnsi" w:cstheme="majorHAnsi"/>
        </w:rPr>
        <w:t xml:space="preserve"> </w:t>
      </w:r>
      <w:r w:rsidR="00BC36D7" w:rsidRPr="00252CDB">
        <w:rPr>
          <w:rFonts w:asciiTheme="majorHAnsi" w:hAnsiTheme="majorHAnsi" w:cstheme="majorHAnsi"/>
        </w:rPr>
        <w:t>Mention</w:t>
      </w:r>
      <w:r w:rsidR="00B4517D" w:rsidRPr="00252CDB">
        <w:rPr>
          <w:rFonts w:asciiTheme="majorHAnsi" w:hAnsiTheme="majorHAnsi" w:cstheme="majorHAnsi"/>
        </w:rPr>
        <w:t xml:space="preserve"> any indexes you will create.</w:t>
      </w:r>
    </w:p>
    <w:p w:rsidR="00592B9B" w:rsidRPr="00252CDB" w:rsidRDefault="00592B9B" w:rsidP="00592B9B">
      <w:pPr>
        <w:numPr>
          <w:ilvl w:val="1"/>
          <w:numId w:val="4"/>
        </w:numPr>
        <w:rPr>
          <w:rFonts w:asciiTheme="majorHAnsi" w:hAnsiTheme="majorHAnsi" w:cstheme="majorHAnsi"/>
        </w:rPr>
      </w:pPr>
      <w:r w:rsidRPr="00252CDB">
        <w:rPr>
          <w:rFonts w:asciiTheme="majorHAnsi" w:hAnsiTheme="majorHAnsi" w:cstheme="majorHAnsi"/>
        </w:rPr>
        <w:lastRenderedPageBreak/>
        <w:t xml:space="preserve">Present </w:t>
      </w:r>
      <w:r w:rsidR="00B4517D" w:rsidRPr="00252CDB">
        <w:rPr>
          <w:rFonts w:asciiTheme="majorHAnsi" w:hAnsiTheme="majorHAnsi" w:cstheme="majorHAnsi"/>
        </w:rPr>
        <w:t xml:space="preserve">at least one </w:t>
      </w:r>
      <w:r w:rsidRPr="00252CDB">
        <w:rPr>
          <w:rFonts w:asciiTheme="majorHAnsi" w:hAnsiTheme="majorHAnsi" w:cstheme="majorHAnsi"/>
        </w:rPr>
        <w:t>variant you considered during the design phase.</w:t>
      </w:r>
    </w:p>
    <w:p w:rsidR="00592B9B" w:rsidRPr="00252CDB" w:rsidRDefault="00592B9B" w:rsidP="00592B9B">
      <w:pPr>
        <w:numPr>
          <w:ilvl w:val="1"/>
          <w:numId w:val="4"/>
        </w:numPr>
        <w:rPr>
          <w:rFonts w:asciiTheme="majorHAnsi" w:hAnsiTheme="majorHAnsi" w:cstheme="majorHAnsi"/>
        </w:rPr>
      </w:pPr>
      <w:r w:rsidRPr="00252CDB">
        <w:rPr>
          <w:rFonts w:asciiTheme="majorHAnsi" w:hAnsiTheme="majorHAnsi" w:cstheme="majorHAnsi"/>
        </w:rPr>
        <w:t xml:space="preserve">Explain why you believe </w:t>
      </w:r>
      <w:r w:rsidR="00B4517D" w:rsidRPr="00252CDB">
        <w:rPr>
          <w:rFonts w:asciiTheme="majorHAnsi" w:hAnsiTheme="majorHAnsi" w:cstheme="majorHAnsi"/>
        </w:rPr>
        <w:t>your</w:t>
      </w:r>
      <w:r w:rsidRPr="00252CDB">
        <w:rPr>
          <w:rFonts w:asciiTheme="majorHAnsi" w:hAnsiTheme="majorHAnsi" w:cstheme="majorHAnsi"/>
        </w:rPr>
        <w:t xml:space="preserve"> final </w:t>
      </w:r>
      <w:r w:rsidR="00B4517D" w:rsidRPr="00252CDB">
        <w:rPr>
          <w:rFonts w:asciiTheme="majorHAnsi" w:hAnsiTheme="majorHAnsi" w:cstheme="majorHAnsi"/>
        </w:rPr>
        <w:t>design</w:t>
      </w:r>
      <w:r w:rsidRPr="00252CDB">
        <w:rPr>
          <w:rFonts w:asciiTheme="majorHAnsi" w:hAnsiTheme="majorHAnsi" w:cstheme="majorHAnsi"/>
        </w:rPr>
        <w:t xml:space="preserve"> is the </w:t>
      </w:r>
      <w:r w:rsidR="00B4517D" w:rsidRPr="00252CDB">
        <w:rPr>
          <w:rFonts w:asciiTheme="majorHAnsi" w:hAnsiTheme="majorHAnsi" w:cstheme="majorHAnsi"/>
        </w:rPr>
        <w:t>preferred</w:t>
      </w:r>
      <w:r w:rsidRPr="00252CDB">
        <w:rPr>
          <w:rFonts w:asciiTheme="majorHAnsi" w:hAnsiTheme="majorHAnsi" w:cstheme="majorHAnsi"/>
        </w:rPr>
        <w:t xml:space="preserve"> one</w:t>
      </w:r>
    </w:p>
    <w:p w:rsidR="00592B9B" w:rsidRPr="00252CDB" w:rsidRDefault="00B4517D" w:rsidP="00592B9B">
      <w:pPr>
        <w:numPr>
          <w:ilvl w:val="0"/>
          <w:numId w:val="4"/>
        </w:numPr>
        <w:rPr>
          <w:rFonts w:asciiTheme="majorHAnsi" w:hAnsiTheme="majorHAnsi" w:cstheme="majorHAnsi"/>
        </w:rPr>
      </w:pPr>
      <w:r w:rsidRPr="00252CDB">
        <w:rPr>
          <w:rFonts w:asciiTheme="majorHAnsi" w:hAnsiTheme="majorHAnsi" w:cstheme="majorHAnsi"/>
        </w:rPr>
        <w:t xml:space="preserve">Describe the process you will use to restructure the data to fit your model. </w:t>
      </w:r>
    </w:p>
    <w:p w:rsidR="00252CDB" w:rsidRDefault="00592B9B" w:rsidP="00592B9B">
      <w:pPr>
        <w:numPr>
          <w:ilvl w:val="0"/>
          <w:numId w:val="4"/>
        </w:numPr>
        <w:rPr>
          <w:rFonts w:asciiTheme="majorHAnsi" w:hAnsiTheme="majorHAnsi" w:cstheme="majorHAnsi"/>
        </w:rPr>
      </w:pPr>
      <w:r w:rsidRPr="00252CDB">
        <w:rPr>
          <w:rFonts w:asciiTheme="majorHAnsi" w:hAnsiTheme="majorHAnsi" w:cstheme="majorHAnsi"/>
        </w:rPr>
        <w:t>Outline implementation strategies in pseudo-code based on the capabilities of your data store and the indexes you plan to define</w:t>
      </w:r>
      <w:r w:rsidR="00252CDB" w:rsidRPr="00252CDB">
        <w:rPr>
          <w:rFonts w:asciiTheme="majorHAnsi" w:hAnsiTheme="majorHAnsi" w:cstheme="majorHAnsi"/>
        </w:rPr>
        <w:t xml:space="preserve"> for all of the provided questions. </w:t>
      </w:r>
    </w:p>
    <w:p w:rsidR="00E13779" w:rsidRPr="00252CDB" w:rsidRDefault="00BC36D7" w:rsidP="00592B9B">
      <w:pPr>
        <w:numPr>
          <w:ilvl w:val="0"/>
          <w:numId w:val="4"/>
        </w:numPr>
        <w:rPr>
          <w:rFonts w:asciiTheme="majorHAnsi" w:hAnsiTheme="majorHAnsi" w:cstheme="majorHAnsi"/>
        </w:rPr>
      </w:pPr>
      <w:r w:rsidRPr="00252CDB">
        <w:rPr>
          <w:rFonts w:asciiTheme="majorHAnsi" w:hAnsiTheme="majorHAnsi" w:cstheme="majorHAnsi"/>
        </w:rPr>
        <w:t xml:space="preserve">Include </w:t>
      </w:r>
      <w:r w:rsidR="00252CDB">
        <w:rPr>
          <w:rFonts w:asciiTheme="majorHAnsi" w:hAnsiTheme="majorHAnsi" w:cstheme="majorHAnsi"/>
        </w:rPr>
        <w:t xml:space="preserve">proof </w:t>
      </w:r>
      <w:r w:rsidRPr="00252CDB">
        <w:rPr>
          <w:rFonts w:asciiTheme="majorHAnsi" w:hAnsiTheme="majorHAnsi" w:cstheme="majorHAnsi"/>
        </w:rPr>
        <w:t>that you have loaded at least a few data items into you</w:t>
      </w:r>
      <w:r w:rsidR="00252CDB">
        <w:rPr>
          <w:rFonts w:asciiTheme="majorHAnsi" w:hAnsiTheme="majorHAnsi" w:cstheme="majorHAnsi"/>
        </w:rPr>
        <w:t>r</w:t>
      </w:r>
      <w:r w:rsidRPr="00252CDB">
        <w:rPr>
          <w:rFonts w:asciiTheme="majorHAnsi" w:hAnsiTheme="majorHAnsi" w:cstheme="majorHAnsi"/>
        </w:rPr>
        <w:t xml:space="preserve"> system. </w:t>
      </w:r>
    </w:p>
    <w:p w:rsidR="00BC36D7" w:rsidRPr="00252CDB" w:rsidRDefault="00E13779" w:rsidP="00592B9B">
      <w:pPr>
        <w:numPr>
          <w:ilvl w:val="0"/>
          <w:numId w:val="4"/>
        </w:numPr>
        <w:rPr>
          <w:rFonts w:asciiTheme="majorHAnsi" w:hAnsiTheme="majorHAnsi" w:cstheme="majorHAnsi"/>
        </w:rPr>
      </w:pPr>
      <w:r w:rsidRPr="00252CDB">
        <w:rPr>
          <w:rFonts w:asciiTheme="majorHAnsi" w:hAnsiTheme="majorHAnsi" w:cstheme="majorHAnsi"/>
        </w:rPr>
        <w:t xml:space="preserve">Discuss how your design could handle updates to the data. </w:t>
      </w:r>
    </w:p>
    <w:p w:rsidR="0065605E" w:rsidRPr="00252CDB" w:rsidRDefault="0065605E" w:rsidP="00592B9B">
      <w:pPr>
        <w:rPr>
          <w:rFonts w:asciiTheme="majorHAnsi" w:hAnsiTheme="majorHAnsi" w:cstheme="majorHAnsi"/>
        </w:rPr>
      </w:pPr>
    </w:p>
    <w:p w:rsidR="00592B9B" w:rsidRPr="00252CDB" w:rsidRDefault="00FA730C" w:rsidP="00592B9B">
      <w:pPr>
        <w:rPr>
          <w:rFonts w:asciiTheme="majorHAnsi" w:hAnsiTheme="majorHAnsi" w:cstheme="majorHAnsi"/>
        </w:rPr>
      </w:pPr>
      <w:r w:rsidRPr="00252CDB">
        <w:rPr>
          <w:rFonts w:asciiTheme="majorHAnsi" w:hAnsiTheme="majorHAnsi" w:cstheme="majorHAnsi"/>
        </w:rPr>
        <w:t>Note: For Task 2</w:t>
      </w:r>
      <w:r w:rsidR="004A7EE8" w:rsidRPr="00252CDB">
        <w:rPr>
          <w:rFonts w:asciiTheme="majorHAnsi" w:hAnsiTheme="majorHAnsi" w:cstheme="majorHAnsi"/>
        </w:rPr>
        <w:t>, you will desi</w:t>
      </w:r>
      <w:r w:rsidR="00252CDB">
        <w:rPr>
          <w:rFonts w:asciiTheme="majorHAnsi" w:hAnsiTheme="majorHAnsi" w:cstheme="majorHAnsi"/>
        </w:rPr>
        <w:t>gn for all 6 questions</w:t>
      </w:r>
      <w:r w:rsidRPr="00252CDB">
        <w:rPr>
          <w:rFonts w:asciiTheme="majorHAnsi" w:hAnsiTheme="majorHAnsi" w:cstheme="majorHAnsi"/>
        </w:rPr>
        <w:t>. For Task 3</w:t>
      </w:r>
      <w:r w:rsidR="004A7EE8" w:rsidRPr="00252CDB">
        <w:rPr>
          <w:rFonts w:asciiTheme="majorHAnsi" w:hAnsiTheme="majorHAnsi" w:cstheme="majorHAnsi"/>
        </w:rPr>
        <w:t xml:space="preserve">, you will select 4 of the 6 </w:t>
      </w:r>
      <w:r w:rsidR="00252CDB">
        <w:rPr>
          <w:rFonts w:asciiTheme="majorHAnsi" w:hAnsiTheme="majorHAnsi" w:cstheme="majorHAnsi"/>
        </w:rPr>
        <w:t>questions</w:t>
      </w:r>
      <w:r w:rsidR="004A7EE8" w:rsidRPr="00252CDB">
        <w:rPr>
          <w:rFonts w:asciiTheme="majorHAnsi" w:hAnsiTheme="majorHAnsi" w:cstheme="majorHAnsi"/>
        </w:rPr>
        <w:t xml:space="preserve"> to implement. </w:t>
      </w:r>
    </w:p>
    <w:sectPr w:rsidR="00592B9B" w:rsidRPr="00252CDB" w:rsidSect="00592B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1B6C2B"/>
    <w:multiLevelType w:val="hybridMultilevel"/>
    <w:tmpl w:val="CD78F1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51561C"/>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F17543"/>
    <w:multiLevelType w:val="hybridMultilevel"/>
    <w:tmpl w:val="A25C3F00"/>
    <w:lvl w:ilvl="0" w:tplc="4F8C2F4A">
      <w:start w:val="3"/>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D5761"/>
    <w:multiLevelType w:val="hybridMultilevel"/>
    <w:tmpl w:val="CD78F1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5978E7"/>
    <w:multiLevelType w:val="multilevel"/>
    <w:tmpl w:val="A5D43EE0"/>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D27119C"/>
    <w:multiLevelType w:val="multilevel"/>
    <w:tmpl w:val="CCCA12E4"/>
    <w:lvl w:ilvl="0">
      <w:start w:val="1"/>
      <w:numFmt w:val="decimal"/>
      <w:lvlText w:val="%1)"/>
      <w:lvlJc w:val="left"/>
      <w:pPr>
        <w:ind w:left="720" w:hanging="360"/>
      </w:pPr>
      <w:rPr>
        <w:rFonts w:hint="default"/>
        <w:b w:val="0"/>
        <w:i w:val="0"/>
        <w:color w:val="auto"/>
      </w:rPr>
    </w:lvl>
    <w:lvl w:ilvl="1">
      <w:start w:val="1"/>
      <w:numFmt w:val="lowerLetter"/>
      <w:lvlText w:val="%2)"/>
      <w:lvlJc w:val="left"/>
      <w:pPr>
        <w:ind w:left="1080" w:hanging="360"/>
      </w:pPr>
      <w:rPr>
        <w:rFonts w:hint="default"/>
      </w:rPr>
    </w:lvl>
    <w:lvl w:ilvl="2">
      <w:start w:val="1"/>
      <w:numFmt w:val="lowerRoman"/>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9B"/>
    <w:rsid w:val="002452AD"/>
    <w:rsid w:val="00252CDB"/>
    <w:rsid w:val="00252D53"/>
    <w:rsid w:val="002E1D26"/>
    <w:rsid w:val="00472620"/>
    <w:rsid w:val="004A7EE8"/>
    <w:rsid w:val="004F2B12"/>
    <w:rsid w:val="00576955"/>
    <w:rsid w:val="0059254B"/>
    <w:rsid w:val="00592B9B"/>
    <w:rsid w:val="00597ADF"/>
    <w:rsid w:val="00653631"/>
    <w:rsid w:val="0065605E"/>
    <w:rsid w:val="00834920"/>
    <w:rsid w:val="00970E63"/>
    <w:rsid w:val="009750D1"/>
    <w:rsid w:val="00A159D5"/>
    <w:rsid w:val="00B01772"/>
    <w:rsid w:val="00B24E3C"/>
    <w:rsid w:val="00B4517D"/>
    <w:rsid w:val="00BC36D7"/>
    <w:rsid w:val="00BE63CF"/>
    <w:rsid w:val="00CE320A"/>
    <w:rsid w:val="00D4534E"/>
    <w:rsid w:val="00D47863"/>
    <w:rsid w:val="00D536C2"/>
    <w:rsid w:val="00E06E3C"/>
    <w:rsid w:val="00E13779"/>
    <w:rsid w:val="00E35FC1"/>
    <w:rsid w:val="00FA730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E002"/>
  <w15:docId w15:val="{D4E467F9-3235-D34D-8E36-1DA1E178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1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92B9B"/>
    <w:rPr>
      <w:color w:val="0000FF" w:themeColor="hyperlink"/>
      <w:u w:val="single"/>
    </w:rPr>
  </w:style>
  <w:style w:type="paragraph" w:styleId="ListParagraph">
    <w:name w:val="List Paragraph"/>
    <w:basedOn w:val="Normal"/>
    <w:rsid w:val="0025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lp.uni-trier.de/" TargetMode="External"/><Relationship Id="rId5" Type="http://schemas.openxmlformats.org/officeDocument/2006/relationships/hyperlink" Target="http://dblp.uni-trier.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Tufte</dc:creator>
  <cp:keywords/>
  <cp:lastModifiedBy>Kristin Tufte</cp:lastModifiedBy>
  <cp:revision>6</cp:revision>
  <cp:lastPrinted>2018-05-10T05:19:00Z</cp:lastPrinted>
  <dcterms:created xsi:type="dcterms:W3CDTF">2019-10-04T18:53:00Z</dcterms:created>
  <dcterms:modified xsi:type="dcterms:W3CDTF">2019-10-04T20:00:00Z</dcterms:modified>
</cp:coreProperties>
</file>