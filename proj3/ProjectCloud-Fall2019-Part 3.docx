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E57C" w14:textId="77777777" w:rsidR="004550ED" w:rsidRPr="004550ED" w:rsidRDefault="001A10F8" w:rsidP="00B4517D">
      <w:pPr>
        <w:jc w:val="center"/>
        <w:rPr>
          <w:rFonts w:asciiTheme="majorHAnsi" w:hAnsiTheme="majorHAnsi" w:cstheme="majorHAnsi"/>
          <w:sz w:val="36"/>
          <w:szCs w:val="36"/>
        </w:rPr>
      </w:pPr>
      <w:r w:rsidRPr="004550ED">
        <w:rPr>
          <w:rFonts w:asciiTheme="majorHAnsi" w:hAnsiTheme="majorHAnsi" w:cstheme="majorHAnsi"/>
          <w:sz w:val="36"/>
          <w:szCs w:val="36"/>
        </w:rPr>
        <w:t>CS 488/588</w:t>
      </w:r>
      <w:r w:rsidR="00B4517D" w:rsidRPr="004550ED">
        <w:rPr>
          <w:rFonts w:asciiTheme="majorHAnsi" w:hAnsiTheme="majorHAnsi" w:cstheme="majorHAnsi"/>
          <w:sz w:val="36"/>
          <w:szCs w:val="36"/>
        </w:rPr>
        <w:t xml:space="preserve"> </w:t>
      </w:r>
      <w:r w:rsidR="0090399A" w:rsidRPr="004550ED">
        <w:rPr>
          <w:rFonts w:asciiTheme="majorHAnsi" w:hAnsiTheme="majorHAnsi" w:cstheme="majorHAnsi"/>
          <w:sz w:val="36"/>
          <w:szCs w:val="36"/>
        </w:rPr>
        <w:t xml:space="preserve">Cloud &amp; Cluster </w:t>
      </w:r>
      <w:r w:rsidR="00B4517D" w:rsidRPr="004550ED">
        <w:rPr>
          <w:rFonts w:asciiTheme="majorHAnsi" w:hAnsiTheme="majorHAnsi" w:cstheme="majorHAnsi"/>
          <w:sz w:val="36"/>
          <w:szCs w:val="36"/>
        </w:rPr>
        <w:t>Data Manag</w:t>
      </w:r>
      <w:r w:rsidR="0090399A" w:rsidRPr="004550ED">
        <w:rPr>
          <w:rFonts w:asciiTheme="majorHAnsi" w:hAnsiTheme="majorHAnsi" w:cstheme="majorHAnsi"/>
          <w:sz w:val="36"/>
          <w:szCs w:val="36"/>
        </w:rPr>
        <w:t>e</w:t>
      </w:r>
      <w:r w:rsidR="00B4517D" w:rsidRPr="004550ED">
        <w:rPr>
          <w:rFonts w:asciiTheme="majorHAnsi" w:hAnsiTheme="majorHAnsi" w:cstheme="majorHAnsi"/>
          <w:sz w:val="36"/>
          <w:szCs w:val="36"/>
        </w:rPr>
        <w:t xml:space="preserve">ment </w:t>
      </w:r>
      <w:r w:rsidR="00B4517D" w:rsidRPr="004550ED">
        <w:rPr>
          <w:rFonts w:asciiTheme="majorHAnsi" w:hAnsiTheme="majorHAnsi" w:cstheme="majorHAnsi"/>
        </w:rPr>
        <w:br/>
      </w:r>
      <w:r w:rsidR="0090399A" w:rsidRPr="004550ED">
        <w:rPr>
          <w:rFonts w:asciiTheme="majorHAnsi" w:hAnsiTheme="majorHAnsi" w:cstheme="majorHAnsi"/>
          <w:sz w:val="36"/>
          <w:szCs w:val="36"/>
        </w:rPr>
        <w:t>Fall</w:t>
      </w:r>
      <w:r w:rsidR="00B4517D" w:rsidRPr="004550ED">
        <w:rPr>
          <w:rFonts w:asciiTheme="majorHAnsi" w:hAnsiTheme="majorHAnsi" w:cstheme="majorHAnsi"/>
          <w:sz w:val="36"/>
          <w:szCs w:val="36"/>
        </w:rPr>
        <w:t xml:space="preserve"> </w:t>
      </w:r>
      <w:r w:rsidRPr="004550ED">
        <w:rPr>
          <w:rFonts w:asciiTheme="majorHAnsi" w:hAnsiTheme="majorHAnsi" w:cstheme="majorHAnsi"/>
          <w:sz w:val="36"/>
          <w:szCs w:val="36"/>
        </w:rPr>
        <w:t>2019</w:t>
      </w:r>
      <w:r w:rsidR="00B4517D" w:rsidRPr="004550ED">
        <w:rPr>
          <w:rFonts w:asciiTheme="majorHAnsi" w:hAnsiTheme="majorHAnsi" w:cstheme="majorHAnsi"/>
          <w:sz w:val="36"/>
          <w:szCs w:val="36"/>
        </w:rPr>
        <w:t xml:space="preserve"> Quarter</w:t>
      </w:r>
      <w:r w:rsidRPr="004550ED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3BB49538" w14:textId="77777777" w:rsidR="004550ED" w:rsidRPr="004550ED" w:rsidRDefault="004550ED" w:rsidP="00B4517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E0CFA0A" w14:textId="1CBE9822" w:rsidR="00B4517D" w:rsidRPr="004550ED" w:rsidRDefault="004550ED" w:rsidP="00B4517D">
      <w:pPr>
        <w:jc w:val="center"/>
        <w:rPr>
          <w:rFonts w:asciiTheme="majorHAnsi" w:hAnsiTheme="majorHAnsi" w:cstheme="majorHAnsi"/>
        </w:rPr>
      </w:pPr>
      <w:r w:rsidRPr="004550ED">
        <w:rPr>
          <w:rFonts w:asciiTheme="majorHAnsi" w:hAnsiTheme="majorHAnsi" w:cstheme="majorHAnsi"/>
          <w:sz w:val="36"/>
          <w:szCs w:val="36"/>
        </w:rPr>
        <w:t>Project Part 3: Prototype Implementation</w:t>
      </w:r>
    </w:p>
    <w:p w14:paraId="12E117EB" w14:textId="77777777" w:rsidR="00B4517D" w:rsidRPr="004550ED" w:rsidRDefault="00BD1FF9" w:rsidP="00B4517D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6F687F79">
          <v:rect id="_x0000_i1025" alt="" style="width:6in;height:.05pt;mso-width-percent:0;mso-height-percent:0;mso-width-percent:0;mso-height-percent:0" o:hralign="center" o:hrstd="t" o:hr="t" fillcolor="#a0a0a0" stroked="f"/>
        </w:pict>
      </w:r>
    </w:p>
    <w:p w14:paraId="605F5462" w14:textId="56DF07A6" w:rsidR="00B4517D" w:rsidRPr="004550ED" w:rsidRDefault="00B4517D" w:rsidP="00B4517D">
      <w:pPr>
        <w:rPr>
          <w:rFonts w:asciiTheme="majorHAnsi" w:hAnsiTheme="majorHAnsi" w:cstheme="majorHAnsi"/>
          <w:sz w:val="28"/>
          <w:szCs w:val="28"/>
        </w:rPr>
      </w:pPr>
      <w:r w:rsidRPr="004550ED">
        <w:rPr>
          <w:rFonts w:asciiTheme="majorHAnsi" w:hAnsiTheme="majorHAnsi" w:cstheme="majorHAnsi"/>
          <w:i/>
          <w:color w:val="000000"/>
          <w:sz w:val="28"/>
          <w:szCs w:val="28"/>
        </w:rPr>
        <w:t>Due:</w:t>
      </w:r>
      <w:r w:rsidRPr="004550E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DD08DF" w:rsidRPr="004550ED">
        <w:rPr>
          <w:rFonts w:asciiTheme="majorHAnsi" w:hAnsiTheme="majorHAnsi" w:cstheme="majorHAnsi"/>
          <w:color w:val="000000"/>
          <w:sz w:val="28"/>
          <w:szCs w:val="28"/>
        </w:rPr>
        <w:t xml:space="preserve">Presentations during the </w:t>
      </w:r>
      <w:r w:rsidR="001A10F8" w:rsidRPr="004550ED">
        <w:rPr>
          <w:rFonts w:asciiTheme="majorHAnsi" w:hAnsiTheme="majorHAnsi" w:cstheme="majorHAnsi"/>
          <w:color w:val="000000"/>
          <w:sz w:val="28"/>
          <w:szCs w:val="28"/>
        </w:rPr>
        <w:t xml:space="preserve">last week of class and </w:t>
      </w:r>
      <w:r w:rsidR="00DD08DF" w:rsidRPr="004550ED">
        <w:rPr>
          <w:rFonts w:asciiTheme="majorHAnsi" w:hAnsiTheme="majorHAnsi" w:cstheme="majorHAnsi"/>
          <w:color w:val="000000"/>
          <w:sz w:val="28"/>
          <w:szCs w:val="28"/>
        </w:rPr>
        <w:t>final exam slot</w:t>
      </w:r>
      <w:r w:rsidR="001A10F8" w:rsidRPr="004550ED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="004550ED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DD08DF" w:rsidRPr="004550ED">
        <w:rPr>
          <w:rFonts w:asciiTheme="majorHAnsi" w:hAnsiTheme="majorHAnsi" w:cstheme="majorHAnsi"/>
          <w:color w:val="000000"/>
          <w:sz w:val="28"/>
          <w:szCs w:val="28"/>
        </w:rPr>
        <w:t xml:space="preserve">Individual write-ups due </w:t>
      </w:r>
      <w:r w:rsidR="001A10F8" w:rsidRPr="004550ED">
        <w:rPr>
          <w:rFonts w:asciiTheme="majorHAnsi" w:hAnsiTheme="majorHAnsi" w:cstheme="majorHAnsi"/>
          <w:color w:val="000000"/>
          <w:sz w:val="28"/>
          <w:szCs w:val="28"/>
        </w:rPr>
        <w:t>on D2L by midnight Dec 10</w:t>
      </w:r>
      <w:r w:rsidR="0090399A" w:rsidRPr="004550ED">
        <w:rPr>
          <w:rFonts w:asciiTheme="majorHAnsi" w:hAnsiTheme="majorHAnsi" w:cstheme="majorHAnsi"/>
          <w:color w:val="000000"/>
          <w:sz w:val="28"/>
          <w:szCs w:val="28"/>
        </w:rPr>
        <w:t xml:space="preserve">. </w:t>
      </w:r>
    </w:p>
    <w:p w14:paraId="44350E6A" w14:textId="1ADB27C4" w:rsidR="00970E63" w:rsidRPr="004550ED" w:rsidRDefault="004550ED" w:rsidP="00B4517D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sz w:val="27"/>
          <w:szCs w:val="27"/>
        </w:rPr>
        <w:t xml:space="preserve">Part 3 will be done in teams; however, the </w:t>
      </w:r>
      <w:r w:rsidR="00DD08DF" w:rsidRPr="004550ED">
        <w:rPr>
          <w:rFonts w:asciiTheme="majorHAnsi" w:eastAsia="Times New Roman" w:hAnsiTheme="majorHAnsi" w:cstheme="majorHAnsi"/>
          <w:sz w:val="27"/>
          <w:szCs w:val="27"/>
        </w:rPr>
        <w:t>2-page write</w:t>
      </w:r>
      <w:r>
        <w:rPr>
          <w:rFonts w:asciiTheme="majorHAnsi" w:eastAsia="Times New Roman" w:hAnsiTheme="majorHAnsi" w:cstheme="majorHAnsi"/>
          <w:sz w:val="27"/>
          <w:szCs w:val="27"/>
        </w:rPr>
        <w:t>-up will be done individually</w:t>
      </w:r>
      <w:r w:rsidR="00B4517D" w:rsidRPr="004550ED">
        <w:rPr>
          <w:rFonts w:asciiTheme="majorHAnsi" w:eastAsia="Times New Roman" w:hAnsiTheme="majorHAnsi" w:cstheme="majorHAnsi"/>
          <w:sz w:val="27"/>
          <w:szCs w:val="27"/>
        </w:rPr>
        <w:t>. </w:t>
      </w:r>
    </w:p>
    <w:p w14:paraId="4276D80B" w14:textId="73F00295" w:rsidR="00592B9B" w:rsidRPr="004550ED" w:rsidRDefault="00361E8D" w:rsidP="00592B9B">
      <w:pPr>
        <w:rPr>
          <w:rFonts w:asciiTheme="majorHAnsi" w:hAnsiTheme="majorHAnsi" w:cstheme="majorHAnsi"/>
          <w:b/>
          <w:sz w:val="28"/>
        </w:rPr>
      </w:pPr>
      <w:r w:rsidRPr="004550ED">
        <w:rPr>
          <w:rFonts w:asciiTheme="majorHAnsi" w:hAnsiTheme="majorHAnsi" w:cstheme="majorHAnsi"/>
          <w:b/>
          <w:sz w:val="28"/>
        </w:rPr>
        <w:t>Task</w:t>
      </w:r>
      <w:r w:rsidR="00592B9B" w:rsidRPr="004550ED">
        <w:rPr>
          <w:rFonts w:asciiTheme="majorHAnsi" w:hAnsiTheme="majorHAnsi" w:cstheme="majorHAnsi"/>
          <w:b/>
          <w:sz w:val="28"/>
        </w:rPr>
        <w:t xml:space="preserve"> </w:t>
      </w:r>
      <w:r w:rsidR="00451407" w:rsidRPr="004550ED">
        <w:rPr>
          <w:rFonts w:asciiTheme="majorHAnsi" w:hAnsiTheme="majorHAnsi" w:cstheme="majorHAnsi"/>
          <w:b/>
          <w:sz w:val="28"/>
        </w:rPr>
        <w:t>3</w:t>
      </w:r>
      <w:r w:rsidR="00592B9B" w:rsidRPr="004550ED">
        <w:rPr>
          <w:rFonts w:asciiTheme="majorHAnsi" w:hAnsiTheme="majorHAnsi" w:cstheme="majorHAnsi"/>
          <w:b/>
          <w:sz w:val="28"/>
        </w:rPr>
        <w:t xml:space="preserve">: </w:t>
      </w:r>
      <w:r w:rsidR="00DD08DF" w:rsidRPr="004550ED">
        <w:rPr>
          <w:rFonts w:asciiTheme="majorHAnsi" w:hAnsiTheme="majorHAnsi" w:cstheme="majorHAnsi"/>
          <w:b/>
          <w:sz w:val="28"/>
        </w:rPr>
        <w:t>Prototype Implementation</w:t>
      </w:r>
      <w:r w:rsidR="00592B9B" w:rsidRPr="004550ED">
        <w:rPr>
          <w:rFonts w:asciiTheme="majorHAnsi" w:hAnsiTheme="majorHAnsi" w:cstheme="majorHAnsi"/>
          <w:b/>
          <w:sz w:val="28"/>
        </w:rPr>
        <w:t xml:space="preserve"> </w:t>
      </w:r>
    </w:p>
    <w:p w14:paraId="644AE82C" w14:textId="53C1D7F7" w:rsidR="0065605E" w:rsidRPr="004550ED" w:rsidRDefault="00DD08DF" w:rsidP="00592B9B">
      <w:pPr>
        <w:rPr>
          <w:rFonts w:asciiTheme="majorHAnsi" w:hAnsiTheme="majorHAnsi" w:cstheme="majorHAnsi"/>
        </w:rPr>
      </w:pPr>
      <w:r w:rsidRPr="004550ED">
        <w:rPr>
          <w:rFonts w:asciiTheme="majorHAnsi" w:hAnsiTheme="majorHAnsi" w:cstheme="majorHAnsi"/>
        </w:rPr>
        <w:t xml:space="preserve">Briefly, </w:t>
      </w:r>
      <w:r w:rsidR="00361E8D" w:rsidRPr="004550ED">
        <w:rPr>
          <w:rFonts w:asciiTheme="majorHAnsi" w:hAnsiTheme="majorHAnsi" w:cstheme="majorHAnsi"/>
        </w:rPr>
        <w:t>Task</w:t>
      </w:r>
      <w:r w:rsidR="00451407" w:rsidRPr="004550ED">
        <w:rPr>
          <w:rFonts w:asciiTheme="majorHAnsi" w:hAnsiTheme="majorHAnsi" w:cstheme="majorHAnsi"/>
        </w:rPr>
        <w:t xml:space="preserve"> 3</w:t>
      </w:r>
      <w:r w:rsidRPr="004550ED">
        <w:rPr>
          <w:rFonts w:asciiTheme="majorHAnsi" w:hAnsiTheme="majorHAnsi" w:cstheme="majorHAnsi"/>
        </w:rPr>
        <w:t xml:space="preserve"> is to implement your design from </w:t>
      </w:r>
      <w:r w:rsidR="00361E8D" w:rsidRPr="004550ED">
        <w:rPr>
          <w:rFonts w:asciiTheme="majorHAnsi" w:hAnsiTheme="majorHAnsi" w:cstheme="majorHAnsi"/>
        </w:rPr>
        <w:t>Task</w:t>
      </w:r>
      <w:r w:rsidR="00451407" w:rsidRPr="004550ED">
        <w:rPr>
          <w:rFonts w:asciiTheme="majorHAnsi" w:hAnsiTheme="majorHAnsi" w:cstheme="majorHAnsi"/>
        </w:rPr>
        <w:t xml:space="preserve"> 2</w:t>
      </w:r>
      <w:r w:rsidRPr="004550ED">
        <w:rPr>
          <w:rFonts w:asciiTheme="majorHAnsi" w:hAnsiTheme="majorHAnsi" w:cstheme="majorHAnsi"/>
        </w:rPr>
        <w:t xml:space="preserve">. More specifically, based on the design from </w:t>
      </w:r>
      <w:r w:rsidR="00361E8D" w:rsidRPr="004550ED">
        <w:rPr>
          <w:rFonts w:asciiTheme="majorHAnsi" w:hAnsiTheme="majorHAnsi" w:cstheme="majorHAnsi"/>
        </w:rPr>
        <w:t>Task</w:t>
      </w:r>
      <w:r w:rsidRPr="004550ED">
        <w:rPr>
          <w:rFonts w:asciiTheme="majorHAnsi" w:hAnsiTheme="majorHAnsi" w:cstheme="majorHAnsi"/>
        </w:rPr>
        <w:t xml:space="preserve"> </w:t>
      </w:r>
      <w:r w:rsidR="00451407" w:rsidRPr="004550ED">
        <w:rPr>
          <w:rFonts w:asciiTheme="majorHAnsi" w:hAnsiTheme="majorHAnsi" w:cstheme="majorHAnsi"/>
        </w:rPr>
        <w:t>2</w:t>
      </w:r>
      <w:r w:rsidRPr="004550ED">
        <w:rPr>
          <w:rFonts w:asciiTheme="majorHAnsi" w:hAnsiTheme="majorHAnsi" w:cstheme="majorHAnsi"/>
        </w:rPr>
        <w:t>, your group should create a prototype in your chosen system that implements your data model, load</w:t>
      </w:r>
      <w:r w:rsidR="00782629" w:rsidRPr="004550ED">
        <w:rPr>
          <w:rFonts w:asciiTheme="majorHAnsi" w:hAnsiTheme="majorHAnsi" w:cstheme="majorHAnsi"/>
        </w:rPr>
        <w:t>s</w:t>
      </w:r>
      <w:r w:rsidRPr="004550ED">
        <w:rPr>
          <w:rFonts w:asciiTheme="majorHAnsi" w:hAnsiTheme="majorHAnsi" w:cstheme="majorHAnsi"/>
        </w:rPr>
        <w:t xml:space="preserve"> the DBLP data and implements (some of</w:t>
      </w:r>
      <w:r w:rsidR="00782629" w:rsidRPr="004550ED">
        <w:rPr>
          <w:rFonts w:asciiTheme="majorHAnsi" w:hAnsiTheme="majorHAnsi" w:cstheme="majorHAnsi"/>
        </w:rPr>
        <w:t>)</w:t>
      </w:r>
      <w:r w:rsidRPr="004550ED">
        <w:rPr>
          <w:rFonts w:asciiTheme="majorHAnsi" w:hAnsiTheme="majorHAnsi" w:cstheme="majorHAnsi"/>
        </w:rPr>
        <w:t xml:space="preserve"> the queries from </w:t>
      </w:r>
      <w:r w:rsidR="00361E8D" w:rsidRPr="004550ED">
        <w:rPr>
          <w:rFonts w:asciiTheme="majorHAnsi" w:hAnsiTheme="majorHAnsi" w:cstheme="majorHAnsi"/>
        </w:rPr>
        <w:t>Task</w:t>
      </w:r>
      <w:r w:rsidRPr="004550ED">
        <w:rPr>
          <w:rFonts w:asciiTheme="majorHAnsi" w:hAnsiTheme="majorHAnsi" w:cstheme="majorHAnsi"/>
        </w:rPr>
        <w:t xml:space="preserve"> 1. Each student will also do an individual short </w:t>
      </w:r>
      <w:r w:rsidR="00AD7020" w:rsidRPr="004550ED">
        <w:rPr>
          <w:rFonts w:asciiTheme="majorHAnsi" w:hAnsiTheme="majorHAnsi" w:cstheme="majorHAnsi"/>
        </w:rPr>
        <w:t xml:space="preserve">project </w:t>
      </w:r>
      <w:r w:rsidRPr="004550ED">
        <w:rPr>
          <w:rFonts w:asciiTheme="majorHAnsi" w:hAnsiTheme="majorHAnsi" w:cstheme="majorHAnsi"/>
        </w:rPr>
        <w:t>report.</w:t>
      </w:r>
    </w:p>
    <w:p w14:paraId="28B9D972" w14:textId="77777777" w:rsidR="00592B9B" w:rsidRPr="004550ED" w:rsidRDefault="00592B9B" w:rsidP="00592B9B">
      <w:pPr>
        <w:rPr>
          <w:rFonts w:asciiTheme="majorHAnsi" w:hAnsiTheme="majorHAnsi" w:cstheme="majorHAnsi"/>
        </w:rPr>
      </w:pPr>
    </w:p>
    <w:p w14:paraId="7CD7AEBF" w14:textId="0C086D10" w:rsidR="0065605E" w:rsidRPr="004550ED" w:rsidRDefault="00DD08DF" w:rsidP="00592B9B">
      <w:pPr>
        <w:rPr>
          <w:rFonts w:asciiTheme="majorHAnsi" w:hAnsiTheme="majorHAnsi" w:cstheme="majorHAnsi"/>
          <w:b/>
        </w:rPr>
      </w:pPr>
      <w:r w:rsidRPr="004550ED">
        <w:rPr>
          <w:rFonts w:asciiTheme="majorHAnsi" w:hAnsiTheme="majorHAnsi" w:cstheme="majorHAnsi"/>
          <w:b/>
        </w:rPr>
        <w:t>Deliverables:</w:t>
      </w:r>
    </w:p>
    <w:p w14:paraId="6EC80F86" w14:textId="32A20DDD" w:rsidR="00DD08DF" w:rsidRPr="004550ED" w:rsidRDefault="00BB76CE" w:rsidP="00DD08DF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Option 1: </w:t>
      </w:r>
      <w:r w:rsidR="00DD08DF" w:rsidRPr="004550ED">
        <w:rPr>
          <w:rFonts w:asciiTheme="majorHAnsi" w:hAnsiTheme="majorHAnsi" w:cstheme="majorHAnsi"/>
        </w:rPr>
        <w:t xml:space="preserve">A </w:t>
      </w:r>
      <w:proofErr w:type="gramStart"/>
      <w:r w:rsidR="00DD08DF" w:rsidRPr="004550ED">
        <w:rPr>
          <w:rFonts w:asciiTheme="majorHAnsi" w:hAnsiTheme="majorHAnsi" w:cstheme="majorHAnsi"/>
        </w:rPr>
        <w:t>10-</w:t>
      </w:r>
      <w:r w:rsidR="0090399A" w:rsidRPr="004550ED">
        <w:rPr>
          <w:rFonts w:asciiTheme="majorHAnsi" w:hAnsiTheme="majorHAnsi" w:cstheme="majorHAnsi"/>
        </w:rPr>
        <w:t xml:space="preserve">15 </w:t>
      </w:r>
      <w:r w:rsidR="00DD08DF" w:rsidRPr="004550ED">
        <w:rPr>
          <w:rFonts w:asciiTheme="majorHAnsi" w:hAnsiTheme="majorHAnsi" w:cstheme="majorHAnsi"/>
        </w:rPr>
        <w:t>minute</w:t>
      </w:r>
      <w:proofErr w:type="gramEnd"/>
      <w:r w:rsidR="00DD08DF" w:rsidRPr="004550ED">
        <w:rPr>
          <w:rFonts w:asciiTheme="majorHAnsi" w:hAnsiTheme="majorHAnsi" w:cstheme="majorHAnsi"/>
        </w:rPr>
        <w:t xml:space="preserve"> presentation on your prototype.</w:t>
      </w:r>
      <w:r w:rsidR="0090399A" w:rsidRPr="004550ED">
        <w:rPr>
          <w:rFonts w:asciiTheme="majorHAnsi" w:hAnsiTheme="majorHAnsi" w:cstheme="majorHAnsi"/>
        </w:rPr>
        <w:t xml:space="preserve"> Please upload your presentation slides to </w:t>
      </w:r>
      <w:r w:rsidR="004550ED">
        <w:rPr>
          <w:rFonts w:asciiTheme="majorHAnsi" w:hAnsiTheme="majorHAnsi" w:cstheme="majorHAnsi"/>
        </w:rPr>
        <w:t xml:space="preserve">the Class Google Drive folder. </w:t>
      </w:r>
      <w:r w:rsidR="00DD08DF" w:rsidRPr="004550ED">
        <w:rPr>
          <w:rFonts w:asciiTheme="majorHAnsi" w:hAnsiTheme="majorHAnsi" w:cstheme="majorHAnsi"/>
        </w:rPr>
        <w:t>The presentation should include:</w:t>
      </w:r>
    </w:p>
    <w:p w14:paraId="735BE0CE" w14:textId="7948C2A5" w:rsidR="00DD08DF" w:rsidRPr="004550ED" w:rsidRDefault="00DD08DF" w:rsidP="00DD08DF">
      <w:pPr>
        <w:pStyle w:val="ListParagraph"/>
        <w:numPr>
          <w:ilvl w:val="1"/>
          <w:numId w:val="9"/>
        </w:numPr>
        <w:rPr>
          <w:rFonts w:asciiTheme="majorHAnsi" w:hAnsiTheme="majorHAnsi" w:cstheme="majorHAnsi"/>
        </w:rPr>
      </w:pPr>
      <w:r w:rsidRPr="004550ED">
        <w:rPr>
          <w:rFonts w:asciiTheme="majorHAnsi" w:hAnsiTheme="majorHAnsi" w:cstheme="majorHAnsi"/>
        </w:rPr>
        <w:t>Demonstration of at least 2 queries.</w:t>
      </w:r>
      <w:r w:rsidR="00BB76CE">
        <w:rPr>
          <w:rFonts w:asciiTheme="majorHAnsi" w:hAnsiTheme="majorHAnsi" w:cstheme="majorHAnsi"/>
        </w:rPr>
        <w:t xml:space="preserve"> (The slides should include documentation that you have at least 4 queries running, please discuss 2 in the presentation.)</w:t>
      </w:r>
    </w:p>
    <w:p w14:paraId="0484356B" w14:textId="5879C47C" w:rsidR="00DD08DF" w:rsidRPr="004550ED" w:rsidRDefault="00DD08DF" w:rsidP="00DD08DF">
      <w:pPr>
        <w:pStyle w:val="ListParagraph"/>
        <w:numPr>
          <w:ilvl w:val="1"/>
          <w:numId w:val="9"/>
        </w:numPr>
        <w:rPr>
          <w:rFonts w:asciiTheme="majorHAnsi" w:hAnsiTheme="majorHAnsi" w:cstheme="majorHAnsi"/>
        </w:rPr>
      </w:pPr>
      <w:r w:rsidRPr="004550ED">
        <w:rPr>
          <w:rFonts w:asciiTheme="majorHAnsi" w:hAnsiTheme="majorHAnsi" w:cstheme="majorHAnsi"/>
        </w:rPr>
        <w:t>Critique of your data model and query execution plans. What would you change if you could do the design over?</w:t>
      </w:r>
      <w:r w:rsidR="00886591" w:rsidRPr="004550ED">
        <w:rPr>
          <w:rFonts w:asciiTheme="majorHAnsi" w:hAnsiTheme="majorHAnsi" w:cstheme="majorHAnsi"/>
        </w:rPr>
        <w:t xml:space="preserve"> What did you change?</w:t>
      </w:r>
    </w:p>
    <w:p w14:paraId="6A8C2F10" w14:textId="40A6CDAC" w:rsidR="00DD08DF" w:rsidRDefault="00DD08DF" w:rsidP="00DD08DF">
      <w:pPr>
        <w:pStyle w:val="ListParagraph"/>
        <w:numPr>
          <w:ilvl w:val="1"/>
          <w:numId w:val="9"/>
        </w:numPr>
        <w:rPr>
          <w:rFonts w:asciiTheme="majorHAnsi" w:hAnsiTheme="majorHAnsi" w:cstheme="majorHAnsi"/>
        </w:rPr>
      </w:pPr>
      <w:r w:rsidRPr="004550ED">
        <w:rPr>
          <w:rFonts w:asciiTheme="majorHAnsi" w:hAnsiTheme="majorHAnsi" w:cstheme="majorHAnsi"/>
        </w:rPr>
        <w:t xml:space="preserve">Lessons learned: What did you learn about your system (and cloud data management in general) from the project? What </w:t>
      </w:r>
      <w:r w:rsidR="00AD7020" w:rsidRPr="004550ED">
        <w:rPr>
          <w:rFonts w:asciiTheme="majorHAnsi" w:hAnsiTheme="majorHAnsi" w:cstheme="majorHAnsi"/>
        </w:rPr>
        <w:t>advice would you give</w:t>
      </w:r>
      <w:r w:rsidRPr="004550ED">
        <w:rPr>
          <w:rFonts w:asciiTheme="majorHAnsi" w:hAnsiTheme="majorHAnsi" w:cstheme="majorHAnsi"/>
        </w:rPr>
        <w:t xml:space="preserve"> someone who was considering using the system you used?</w:t>
      </w:r>
    </w:p>
    <w:p w14:paraId="5A2D2250" w14:textId="1B25DE90" w:rsidR="007102D4" w:rsidRDefault="007102D4" w:rsidP="00DD08DF">
      <w:pPr>
        <w:pStyle w:val="ListParagraph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Graphics are strongly encouraged. Graphics that effectively communicate your project and results will increase your grade.</w:t>
      </w:r>
      <w:r w:rsidR="009C621B">
        <w:rPr>
          <w:rFonts w:asciiTheme="majorHAnsi" w:hAnsiTheme="majorHAnsi" w:cstheme="majorHAnsi"/>
        </w:rPr>
        <w:br/>
      </w:r>
      <w:r w:rsidR="009C621B">
        <w:rPr>
          <w:rFonts w:asciiTheme="majorHAnsi" w:hAnsiTheme="majorHAnsi" w:cstheme="majorHAnsi"/>
        </w:rPr>
        <w:br/>
      </w:r>
      <w:bookmarkStart w:id="0" w:name="_GoBack"/>
      <w:bookmarkEnd w:id="0"/>
    </w:p>
    <w:p w14:paraId="652D8D03" w14:textId="31BFFF21" w:rsidR="00BB76CE" w:rsidRDefault="00BB76CE" w:rsidP="00BB76CE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Option 2: A ~</w:t>
      </w:r>
      <w:proofErr w:type="gramStart"/>
      <w:r>
        <w:rPr>
          <w:rFonts w:asciiTheme="majorHAnsi" w:hAnsiTheme="majorHAnsi" w:cstheme="majorHAnsi"/>
        </w:rPr>
        <w:t>10 page</w:t>
      </w:r>
      <w:proofErr w:type="gramEnd"/>
      <w:r>
        <w:rPr>
          <w:rFonts w:asciiTheme="majorHAnsi" w:hAnsiTheme="majorHAnsi" w:cstheme="majorHAnsi"/>
        </w:rPr>
        <w:t xml:space="preserve"> paper</w:t>
      </w:r>
      <w:r w:rsidR="007102D4">
        <w:rPr>
          <w:rFonts w:asciiTheme="majorHAnsi" w:hAnsiTheme="majorHAnsi" w:cstheme="majorHAnsi"/>
        </w:rPr>
        <w:t xml:space="preserve">, minimum 11 </w:t>
      </w:r>
      <w:proofErr w:type="spellStart"/>
      <w:r w:rsidR="007102D4">
        <w:rPr>
          <w:rFonts w:asciiTheme="majorHAnsi" w:hAnsiTheme="majorHAnsi" w:cstheme="majorHAnsi"/>
        </w:rPr>
        <w:t>pt</w:t>
      </w:r>
      <w:proofErr w:type="spellEnd"/>
      <w:r w:rsidR="007102D4">
        <w:rPr>
          <w:rFonts w:asciiTheme="majorHAnsi" w:hAnsiTheme="majorHAnsi" w:cstheme="majorHAnsi"/>
        </w:rPr>
        <w:t xml:space="preserve"> font, 1.2 space</w:t>
      </w:r>
      <w:r>
        <w:rPr>
          <w:rFonts w:asciiTheme="majorHAnsi" w:hAnsiTheme="majorHAnsi" w:cstheme="majorHAnsi"/>
        </w:rPr>
        <w:t>.</w:t>
      </w:r>
      <w:r w:rsidR="007102D4">
        <w:rPr>
          <w:rFonts w:asciiTheme="majorHAnsi" w:hAnsiTheme="majorHAnsi" w:cstheme="majorHAnsi"/>
        </w:rPr>
        <w:t xml:space="preserve"> (If you are a group of 1 or 2, you can </w:t>
      </w:r>
      <w:r w:rsidR="005E73BE">
        <w:rPr>
          <w:rFonts w:asciiTheme="majorHAnsi" w:hAnsiTheme="majorHAnsi" w:cstheme="majorHAnsi"/>
        </w:rPr>
        <w:t xml:space="preserve">request a shorter length paper.) </w:t>
      </w:r>
      <w:r>
        <w:rPr>
          <w:rFonts w:asciiTheme="majorHAnsi" w:hAnsiTheme="majorHAnsi" w:cstheme="majorHAnsi"/>
        </w:rPr>
        <w:t>The paper should include:</w:t>
      </w:r>
    </w:p>
    <w:p w14:paraId="2AF63A05" w14:textId="0B7832A7" w:rsidR="00BB76CE" w:rsidRPr="004550ED" w:rsidRDefault="00BB76CE" w:rsidP="00BB76CE">
      <w:pPr>
        <w:pStyle w:val="ListParagraph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Documentation that you have at least 4 queries running. </w:t>
      </w:r>
    </w:p>
    <w:p w14:paraId="431C951A" w14:textId="77777777" w:rsidR="00BB76CE" w:rsidRPr="004550ED" w:rsidRDefault="00BB76CE" w:rsidP="00BB76CE">
      <w:pPr>
        <w:pStyle w:val="ListParagraph"/>
        <w:numPr>
          <w:ilvl w:val="1"/>
          <w:numId w:val="9"/>
        </w:numPr>
        <w:rPr>
          <w:rFonts w:asciiTheme="majorHAnsi" w:hAnsiTheme="majorHAnsi" w:cstheme="majorHAnsi"/>
        </w:rPr>
      </w:pPr>
      <w:r w:rsidRPr="004550ED">
        <w:rPr>
          <w:rFonts w:asciiTheme="majorHAnsi" w:hAnsiTheme="majorHAnsi" w:cstheme="majorHAnsi"/>
        </w:rPr>
        <w:t>Critique of your data model and query execution plans. What would you change if you could do the design over? What did you change?</w:t>
      </w:r>
    </w:p>
    <w:p w14:paraId="3CE87EFA" w14:textId="18252363" w:rsidR="00BB76CE" w:rsidRDefault="00BB76CE" w:rsidP="00BB76CE">
      <w:pPr>
        <w:pStyle w:val="ListParagraph"/>
        <w:numPr>
          <w:ilvl w:val="1"/>
          <w:numId w:val="9"/>
        </w:numPr>
        <w:rPr>
          <w:rFonts w:asciiTheme="majorHAnsi" w:hAnsiTheme="majorHAnsi" w:cstheme="majorHAnsi"/>
        </w:rPr>
      </w:pPr>
      <w:r w:rsidRPr="004550ED">
        <w:rPr>
          <w:rFonts w:asciiTheme="majorHAnsi" w:hAnsiTheme="majorHAnsi" w:cstheme="majorHAnsi"/>
        </w:rPr>
        <w:t>Lessons learned: What did you learn about your system (and cloud data management in general) from the project? What advice would you give someone who was considering using the system you used?</w:t>
      </w:r>
    </w:p>
    <w:p w14:paraId="1FD1386A" w14:textId="79AEF0AF" w:rsidR="00BB76CE" w:rsidRPr="00BB76CE" w:rsidRDefault="00BB76CE" w:rsidP="00BB76CE">
      <w:pPr>
        <w:pStyle w:val="ListParagraph"/>
        <w:numPr>
          <w:ilvl w:val="1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Graphics are strongly encouraged, you could target 5 pages of writing and 5 pages of graphics</w:t>
      </w:r>
      <w:r w:rsidR="007102D4">
        <w:rPr>
          <w:rFonts w:asciiTheme="majorHAnsi" w:hAnsiTheme="majorHAnsi" w:cstheme="majorHAnsi"/>
        </w:rPr>
        <w:t>. Graphics that effectively communicate your project and results will increase your grade.</w:t>
      </w:r>
    </w:p>
    <w:p w14:paraId="1E398B01" w14:textId="2F1CFFA7" w:rsidR="00DD08DF" w:rsidRPr="004550ED" w:rsidRDefault="00EB2A64" w:rsidP="00EB2A64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550ED">
        <w:rPr>
          <w:rFonts w:asciiTheme="majorHAnsi" w:hAnsiTheme="majorHAnsi" w:cstheme="majorHAnsi"/>
        </w:rPr>
        <w:t xml:space="preserve">A copy of your code. </w:t>
      </w:r>
      <w:r w:rsidR="0090399A" w:rsidRPr="004550ED">
        <w:rPr>
          <w:rFonts w:asciiTheme="majorHAnsi" w:hAnsiTheme="majorHAnsi" w:cstheme="majorHAnsi"/>
        </w:rPr>
        <w:t xml:space="preserve">Ideally the code is submitted as a </w:t>
      </w:r>
      <w:proofErr w:type="spellStart"/>
      <w:r w:rsidR="0090399A" w:rsidRPr="004550ED">
        <w:rPr>
          <w:rFonts w:asciiTheme="majorHAnsi" w:hAnsiTheme="majorHAnsi" w:cstheme="majorHAnsi"/>
        </w:rPr>
        <w:t>github</w:t>
      </w:r>
      <w:proofErr w:type="spellEnd"/>
      <w:r w:rsidR="0090399A" w:rsidRPr="004550ED">
        <w:rPr>
          <w:rFonts w:asciiTheme="majorHAnsi" w:hAnsiTheme="majorHAnsi" w:cstheme="majorHAnsi"/>
        </w:rPr>
        <w:t xml:space="preserve"> link. </w:t>
      </w:r>
    </w:p>
    <w:p w14:paraId="7957C866" w14:textId="0F4ACC12" w:rsidR="00592B9B" w:rsidRPr="004550ED" w:rsidRDefault="00F649F4" w:rsidP="00592B9B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4550ED">
        <w:rPr>
          <w:rFonts w:asciiTheme="majorHAnsi" w:hAnsiTheme="majorHAnsi" w:cstheme="majorHAnsi"/>
        </w:rPr>
        <w:t>A 2-page report, done individually, that summarizes the major decisions made, gives lessons learned, and explains your role in the project.</w:t>
      </w:r>
    </w:p>
    <w:p w14:paraId="06718C8E" w14:textId="77777777" w:rsidR="0065605E" w:rsidRPr="004550ED" w:rsidRDefault="0065605E" w:rsidP="00592B9B">
      <w:pPr>
        <w:rPr>
          <w:rFonts w:asciiTheme="majorHAnsi" w:hAnsiTheme="majorHAnsi" w:cstheme="majorHAnsi"/>
        </w:rPr>
      </w:pPr>
    </w:p>
    <w:p w14:paraId="4D29C5E7" w14:textId="2EBEB9D6" w:rsidR="00970E63" w:rsidRPr="004550ED" w:rsidRDefault="00F649F4" w:rsidP="00592B9B">
      <w:pPr>
        <w:rPr>
          <w:rFonts w:asciiTheme="majorHAnsi" w:hAnsiTheme="majorHAnsi" w:cstheme="majorHAnsi"/>
          <w:b/>
        </w:rPr>
      </w:pPr>
      <w:r w:rsidRPr="004550ED">
        <w:rPr>
          <w:rFonts w:asciiTheme="majorHAnsi" w:hAnsiTheme="majorHAnsi" w:cstheme="majorHAnsi"/>
          <w:b/>
        </w:rPr>
        <w:t>Minimum Requirements and Scoring Details:</w:t>
      </w:r>
    </w:p>
    <w:p w14:paraId="64541109" w14:textId="362ED875" w:rsidR="00F649F4" w:rsidRPr="004550ED" w:rsidRDefault="00F649F4" w:rsidP="00F649F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4550ED">
        <w:rPr>
          <w:rFonts w:asciiTheme="majorHAnsi" w:hAnsiTheme="majorHAnsi" w:cstheme="majorHAnsi"/>
        </w:rPr>
        <w:t xml:space="preserve">Your individual report is </w:t>
      </w:r>
      <w:r w:rsidR="001A10F8" w:rsidRPr="004550ED">
        <w:rPr>
          <w:rFonts w:asciiTheme="majorHAnsi" w:hAnsiTheme="majorHAnsi" w:cstheme="majorHAnsi"/>
        </w:rPr>
        <w:t>4</w:t>
      </w:r>
      <w:r w:rsidRPr="004550ED">
        <w:rPr>
          <w:rFonts w:asciiTheme="majorHAnsi" w:hAnsiTheme="majorHAnsi" w:cstheme="majorHAnsi"/>
        </w:rPr>
        <w:t>0% of the score.</w:t>
      </w:r>
    </w:p>
    <w:p w14:paraId="1CC438AB" w14:textId="4293A340" w:rsidR="00F649F4" w:rsidRPr="004550ED" w:rsidRDefault="00F649F4" w:rsidP="00F649F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4550ED">
        <w:rPr>
          <w:rFonts w:asciiTheme="majorHAnsi" w:hAnsiTheme="majorHAnsi" w:cstheme="majorHAnsi"/>
        </w:rPr>
        <w:t xml:space="preserve">You should implement at least 4 out of the </w:t>
      </w:r>
      <w:r w:rsidR="00886591" w:rsidRPr="004550ED">
        <w:rPr>
          <w:rFonts w:asciiTheme="majorHAnsi" w:hAnsiTheme="majorHAnsi" w:cstheme="majorHAnsi"/>
        </w:rPr>
        <w:t>6</w:t>
      </w:r>
      <w:r w:rsidRPr="004550ED">
        <w:rPr>
          <w:rFonts w:asciiTheme="majorHAnsi" w:hAnsiTheme="majorHAnsi" w:cstheme="majorHAnsi"/>
        </w:rPr>
        <w:t xml:space="preserve"> queries. You can get up to 10% extra credit for doing more.</w:t>
      </w:r>
    </w:p>
    <w:p w14:paraId="569A1019" w14:textId="2BF676D4" w:rsidR="00592B9B" w:rsidRPr="004550ED" w:rsidRDefault="00F649F4" w:rsidP="00592B9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4550ED">
        <w:rPr>
          <w:rFonts w:asciiTheme="majorHAnsi" w:hAnsiTheme="majorHAnsi" w:cstheme="majorHAnsi"/>
        </w:rPr>
        <w:t>You can work with a subset of the data. If you do so, explain what subset in your slides. There can be up to a 10% reduction if you use less than the full data set.</w:t>
      </w:r>
      <w:r w:rsidR="005460D5">
        <w:rPr>
          <w:rFonts w:asciiTheme="majorHAnsi" w:hAnsiTheme="majorHAnsi" w:cstheme="majorHAnsi"/>
        </w:rPr>
        <w:t xml:space="preserve"> If you are using your own data set, please aim for ~700MB of (raw) data.</w:t>
      </w:r>
    </w:p>
    <w:sectPr w:rsidR="00592B9B" w:rsidRPr="004550ED" w:rsidSect="00592B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000000CA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551561C"/>
    <w:multiLevelType w:val="multilevel"/>
    <w:tmpl w:val="0000000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5978E7"/>
    <w:multiLevelType w:val="multilevel"/>
    <w:tmpl w:val="A5D4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A4C2A01"/>
    <w:multiLevelType w:val="hybridMultilevel"/>
    <w:tmpl w:val="4AA87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B2AA2"/>
    <w:multiLevelType w:val="hybridMultilevel"/>
    <w:tmpl w:val="8768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7119C"/>
    <w:multiLevelType w:val="multilevel"/>
    <w:tmpl w:val="CCCA12E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9B"/>
    <w:rsid w:val="001A10F8"/>
    <w:rsid w:val="001E303C"/>
    <w:rsid w:val="002452AD"/>
    <w:rsid w:val="00252D53"/>
    <w:rsid w:val="00361E8D"/>
    <w:rsid w:val="00451407"/>
    <w:rsid w:val="004550ED"/>
    <w:rsid w:val="004A7EE8"/>
    <w:rsid w:val="004F2B12"/>
    <w:rsid w:val="005460D5"/>
    <w:rsid w:val="00592B9B"/>
    <w:rsid w:val="005C1DBF"/>
    <w:rsid w:val="005E73BE"/>
    <w:rsid w:val="00617B11"/>
    <w:rsid w:val="0065605E"/>
    <w:rsid w:val="00693ECF"/>
    <w:rsid w:val="00697777"/>
    <w:rsid w:val="007102D4"/>
    <w:rsid w:val="0077674A"/>
    <w:rsid w:val="00782629"/>
    <w:rsid w:val="00834920"/>
    <w:rsid w:val="00886591"/>
    <w:rsid w:val="0090399A"/>
    <w:rsid w:val="00970E63"/>
    <w:rsid w:val="009750D1"/>
    <w:rsid w:val="009B6B5C"/>
    <w:rsid w:val="009C621B"/>
    <w:rsid w:val="00A15E19"/>
    <w:rsid w:val="00AD7020"/>
    <w:rsid w:val="00B01772"/>
    <w:rsid w:val="00B24E3C"/>
    <w:rsid w:val="00B40F0D"/>
    <w:rsid w:val="00B4517D"/>
    <w:rsid w:val="00BB76CE"/>
    <w:rsid w:val="00BD1FF9"/>
    <w:rsid w:val="00D536C2"/>
    <w:rsid w:val="00DD08DF"/>
    <w:rsid w:val="00E06E3C"/>
    <w:rsid w:val="00EB2A64"/>
    <w:rsid w:val="00F649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23AB55"/>
  <w15:docId w15:val="{7294CE22-636D-774C-BC72-68964C86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1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92B9B"/>
    <w:rPr>
      <w:color w:val="0000FF" w:themeColor="hyperlink"/>
      <w:u w:val="single"/>
    </w:rPr>
  </w:style>
  <w:style w:type="paragraph" w:styleId="ListParagraph">
    <w:name w:val="List Paragraph"/>
    <w:basedOn w:val="Normal"/>
    <w:rsid w:val="00DD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Tufte</dc:creator>
  <cp:keywords/>
  <cp:lastModifiedBy>Thomas Lancaster</cp:lastModifiedBy>
  <cp:revision>6</cp:revision>
  <dcterms:created xsi:type="dcterms:W3CDTF">2019-10-04T18:51:00Z</dcterms:created>
  <dcterms:modified xsi:type="dcterms:W3CDTF">2019-11-24T20:24:00Z</dcterms:modified>
</cp:coreProperties>
</file>